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E74" w:rsidRDefault="009B7E74" w:rsidP="009118FE">
      <w:pPr>
        <w:spacing w:before="61"/>
        <w:ind w:left="1440" w:right="103" w:firstLine="720"/>
        <w:jc w:val="center"/>
        <w:rPr>
          <w:rFonts w:ascii="Verdana" w:eastAsia="Arial" w:hAnsi="Verdana" w:cs="Arial"/>
          <w:b/>
          <w:color w:val="002060"/>
          <w:sz w:val="24"/>
          <w:szCs w:val="24"/>
        </w:rPr>
      </w:pPr>
      <w:r>
        <w:rPr>
          <w:rFonts w:ascii="Verdana" w:eastAsia="Arial" w:hAnsi="Verdana" w:cs="Arial"/>
          <w:b/>
          <w:color w:val="002060"/>
          <w:sz w:val="24"/>
          <w:szCs w:val="24"/>
        </w:rPr>
        <w:t xml:space="preserve">                                                             </w:t>
      </w:r>
      <w:r>
        <w:rPr>
          <w:rFonts w:ascii="Verdana" w:eastAsia="Arial" w:hAnsi="Verdana" w:cs="Arial"/>
          <w:b/>
          <w:color w:val="00206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62.25pt">
            <v:imagedata r:id="rId6" o:title="Capture"/>
          </v:shape>
        </w:pict>
      </w:r>
    </w:p>
    <w:p w:rsidR="009118FE" w:rsidRPr="00E525BF" w:rsidRDefault="009118FE" w:rsidP="009B7E74">
      <w:pPr>
        <w:spacing w:before="61"/>
        <w:ind w:left="2160" w:right="103" w:firstLine="720"/>
        <w:rPr>
          <w:rFonts w:ascii="Verdana" w:eastAsia="Arial" w:hAnsi="Verdana" w:cs="Arial"/>
          <w:color w:val="002060"/>
          <w:sz w:val="24"/>
          <w:szCs w:val="24"/>
        </w:rPr>
      </w:pPr>
      <w:r w:rsidRPr="00E525BF">
        <w:rPr>
          <w:rFonts w:ascii="Verdana" w:eastAsia="Arial" w:hAnsi="Verdana" w:cs="Arial"/>
          <w:b/>
          <w:color w:val="002060"/>
          <w:sz w:val="24"/>
          <w:szCs w:val="24"/>
        </w:rPr>
        <w:t xml:space="preserve">FABRIL SOLUTIONS LIMITED </w:t>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9B7E74" w:rsidP="009B7E74">
            <w:pPr>
              <w:spacing w:before="61"/>
              <w:ind w:left="102"/>
              <w:rPr>
                <w:rFonts w:ascii="Verdana" w:eastAsia="Arial" w:hAnsi="Verdana" w:cs="Arial"/>
                <w:sz w:val="24"/>
                <w:szCs w:val="24"/>
              </w:rPr>
            </w:pPr>
            <w:r>
              <w:rPr>
                <w:rFonts w:ascii="Verdana" w:eastAsia="Arial" w:hAnsi="Verdana" w:cs="Arial"/>
                <w:sz w:val="24"/>
                <w:szCs w:val="24"/>
              </w:rPr>
              <w:t>21</w:t>
            </w:r>
            <w:r>
              <w:rPr>
                <w:rFonts w:ascii="Verdana" w:eastAsia="Arial" w:hAnsi="Verdana" w:cs="Arial"/>
                <w:sz w:val="24"/>
                <w:szCs w:val="24"/>
                <w:vertAlign w:val="superscript"/>
              </w:rPr>
              <w:t>st</w:t>
            </w:r>
            <w:r w:rsidR="00F4566C">
              <w:rPr>
                <w:rFonts w:ascii="Verdana" w:eastAsia="Arial" w:hAnsi="Verdana" w:cs="Arial"/>
                <w:sz w:val="24"/>
                <w:szCs w:val="24"/>
              </w:rPr>
              <w:t xml:space="preserve">  </w:t>
            </w:r>
            <w:r>
              <w:rPr>
                <w:rFonts w:ascii="Verdana" w:eastAsia="Arial" w:hAnsi="Verdana" w:cs="Arial"/>
                <w:sz w:val="24"/>
                <w:szCs w:val="24"/>
              </w:rPr>
              <w:t>Feb</w:t>
            </w:r>
            <w:bookmarkStart w:id="0" w:name="_GoBack"/>
            <w:bookmarkEnd w:id="0"/>
            <w:r w:rsidR="00F4566C">
              <w:rPr>
                <w:rFonts w:ascii="Verdana" w:eastAsia="Arial" w:hAnsi="Verdana" w:cs="Arial"/>
                <w:sz w:val="24"/>
                <w:szCs w:val="24"/>
              </w:rPr>
              <w:t xml:space="preserve"> </w:t>
            </w:r>
            <w:r w:rsidR="004A0D01">
              <w:rPr>
                <w:rFonts w:ascii="Verdana" w:eastAsia="Arial" w:hAnsi="Verdana" w:cs="Arial"/>
                <w:sz w:val="24"/>
                <w:szCs w:val="24"/>
              </w:rPr>
              <w:t>201</w:t>
            </w:r>
            <w:r w:rsidR="00F4566C">
              <w:rPr>
                <w:rFonts w:ascii="Verdana" w:eastAsia="Arial" w:hAnsi="Verdana" w:cs="Arial"/>
                <w:sz w:val="24"/>
                <w:szCs w:val="24"/>
              </w:rPr>
              <w:t>8</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2E10CA">
            <w:pPr>
              <w:spacing w:before="60"/>
              <w:ind w:left="102"/>
              <w:rPr>
                <w:rFonts w:ascii="Verdana" w:eastAsia="Arial" w:hAnsi="Verdana" w:cs="Arial"/>
                <w:sz w:val="24"/>
                <w:szCs w:val="24"/>
              </w:rPr>
            </w:pPr>
            <w:r>
              <w:rPr>
                <w:rFonts w:ascii="Verdana" w:eastAsia="Arial" w:hAnsi="Verdana" w:cs="Arial"/>
                <w:spacing w:val="1"/>
                <w:sz w:val="24"/>
                <w:szCs w:val="24"/>
              </w:rPr>
              <w:t xml:space="preserve">4 </w:t>
            </w:r>
            <w:r w:rsidR="009118FE"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proofErr w:type="spellStart"/>
            <w:r w:rsidRPr="00E525BF">
              <w:rPr>
                <w:rFonts w:ascii="Verdana" w:eastAsia="Arial" w:hAnsi="Verdana" w:cs="Arial"/>
                <w:b/>
                <w:sz w:val="24"/>
                <w:szCs w:val="24"/>
              </w:rPr>
              <w:t>Name</w:t>
            </w:r>
            <w:proofErr w:type="spellEnd"/>
            <w:r w:rsidRPr="00E525BF">
              <w:rPr>
                <w:rFonts w:ascii="Verdana" w:eastAsia="Arial" w:hAnsi="Verdana" w:cs="Arial"/>
                <w:b/>
                <w:sz w:val="24"/>
                <w:szCs w:val="24"/>
              </w:rPr>
              <w:t xml:space="preserve">                                                   </w:t>
            </w:r>
            <w:r w:rsidRPr="00E525BF">
              <w:rPr>
                <w:rFonts w:ascii="Verdana" w:eastAsia="Arial" w:hAnsi="Verdana" w:cs="Arial"/>
                <w:b/>
                <w:spacing w:val="21"/>
                <w:sz w:val="24"/>
                <w:szCs w:val="24"/>
              </w:rPr>
              <w:t xml:space="preserve"> </w:t>
            </w:r>
            <w:proofErr w:type="spellStart"/>
            <w:r w:rsidRPr="00E525BF">
              <w:rPr>
                <w:rFonts w:ascii="Verdana" w:eastAsia="Arial" w:hAnsi="Verdana" w:cs="Arial"/>
                <w:b/>
                <w:sz w:val="24"/>
                <w:szCs w:val="24"/>
              </w:rPr>
              <w:t>Name</w:t>
            </w:r>
            <w:proofErr w:type="spellEnd"/>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3D6C79">
            <w:pPr>
              <w:spacing w:before="62"/>
              <w:ind w:left="103"/>
              <w:rPr>
                <w:rFonts w:ascii="Verdana" w:eastAsia="Arial" w:hAnsi="Verdana" w:cs="Arial"/>
                <w:sz w:val="24"/>
                <w:szCs w:val="24"/>
              </w:rPr>
            </w:pPr>
            <w:proofErr w:type="spellStart"/>
            <w:r>
              <w:rPr>
                <w:rFonts w:ascii="Verdana" w:eastAsia="Arial" w:hAnsi="Verdana" w:cs="Arial"/>
                <w:sz w:val="24"/>
                <w:szCs w:val="24"/>
              </w:rPr>
              <w:t>Kranthi</w:t>
            </w:r>
            <w:proofErr w:type="spellEnd"/>
            <w:r>
              <w:rPr>
                <w:rFonts w:ascii="Verdana" w:eastAsia="Arial" w:hAnsi="Verdana" w:cs="Arial"/>
                <w:sz w:val="24"/>
                <w:szCs w:val="24"/>
              </w:rPr>
              <w:t xml:space="preserve"> Kumar </w:t>
            </w:r>
            <w:proofErr w:type="spellStart"/>
            <w:r>
              <w:rPr>
                <w:rFonts w:ascii="Verdana" w:eastAsia="Arial" w:hAnsi="Verdana" w:cs="Arial"/>
                <w:sz w:val="24"/>
                <w:szCs w:val="24"/>
              </w:rPr>
              <w:t>thota</w:t>
            </w:r>
            <w:proofErr w:type="spellEnd"/>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3D6C79" w:rsidP="00F4566C">
            <w:pPr>
              <w:rPr>
                <w:rFonts w:ascii="Verdana" w:hAnsi="Verdana"/>
                <w:sz w:val="24"/>
                <w:szCs w:val="24"/>
              </w:rPr>
            </w:pPr>
            <w:r>
              <w:rPr>
                <w:rFonts w:ascii="Verdana" w:hAnsi="Verdana"/>
                <w:sz w:val="24"/>
                <w:szCs w:val="24"/>
              </w:rPr>
              <w:t xml:space="preserve"> </w:t>
            </w:r>
            <w:proofErr w:type="spellStart"/>
            <w:r w:rsidR="00F4566C">
              <w:rPr>
                <w:rFonts w:ascii="Verdana" w:eastAsia="Arial" w:hAnsi="Verdana" w:cs="Arial"/>
                <w:sz w:val="24"/>
                <w:szCs w:val="24"/>
              </w:rPr>
              <w:t>Babu</w:t>
            </w:r>
            <w:proofErr w:type="spellEnd"/>
            <w:r w:rsidR="00F4566C">
              <w:rPr>
                <w:rFonts w:ascii="Verdana" w:eastAsia="Arial" w:hAnsi="Verdana" w:cs="Arial"/>
                <w:sz w:val="24"/>
                <w:szCs w:val="24"/>
              </w:rPr>
              <w:t xml:space="preserve"> </w:t>
            </w:r>
            <w:proofErr w:type="spellStart"/>
            <w:r w:rsidR="00F4566C">
              <w:rPr>
                <w:rFonts w:ascii="Verdana" w:eastAsia="Arial" w:hAnsi="Verdana" w:cs="Arial"/>
                <w:sz w:val="24"/>
                <w:szCs w:val="24"/>
              </w:rPr>
              <w:t>Naik</w:t>
            </w:r>
            <w:proofErr w:type="spellEnd"/>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F4566C">
            <w:pPr>
              <w:spacing w:line="240" w:lineRule="exact"/>
              <w:ind w:left="103"/>
              <w:rPr>
                <w:rFonts w:ascii="Verdana" w:eastAsia="Arial" w:hAnsi="Verdana" w:cs="Arial"/>
                <w:sz w:val="24"/>
                <w:szCs w:val="24"/>
              </w:rPr>
            </w:pPr>
            <w:r>
              <w:rPr>
                <w:rFonts w:ascii="Verdana" w:eastAsia="Arial" w:hAnsi="Verdana" w:cs="Arial"/>
                <w:sz w:val="24"/>
                <w:szCs w:val="24"/>
                <w:lang w:val="en-NZ"/>
              </w:rPr>
              <w:t xml:space="preserve">Venkat Nithin </w:t>
            </w:r>
            <w:proofErr w:type="spellStart"/>
            <w:r>
              <w:rPr>
                <w:rFonts w:ascii="Verdana" w:eastAsia="Arial" w:hAnsi="Verdana" w:cs="Arial"/>
                <w:sz w:val="24"/>
                <w:szCs w:val="24"/>
                <w:lang w:val="en-NZ"/>
              </w:rPr>
              <w:t>Gorla</w:t>
            </w:r>
            <w:proofErr w:type="spellEnd"/>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F4566C">
            <w:pPr>
              <w:rPr>
                <w:rFonts w:ascii="Verdana" w:hAnsi="Verdana"/>
                <w:sz w:val="24"/>
                <w:szCs w:val="24"/>
              </w:rPr>
            </w:pPr>
            <w:proofErr w:type="spellStart"/>
            <w:r>
              <w:rPr>
                <w:rFonts w:ascii="Verdana" w:hAnsi="Verdana"/>
                <w:sz w:val="24"/>
                <w:szCs w:val="24"/>
              </w:rPr>
              <w:t>Santhan</w:t>
            </w:r>
            <w:proofErr w:type="spellEnd"/>
            <w:r>
              <w:rPr>
                <w:rFonts w:ascii="Verdana" w:hAnsi="Verdana"/>
                <w:sz w:val="24"/>
                <w:szCs w:val="24"/>
              </w:rPr>
              <w:t xml:space="preserve"> Kumar </w:t>
            </w:r>
            <w:proofErr w:type="spellStart"/>
            <w:r>
              <w:rPr>
                <w:rFonts w:ascii="Verdana" w:hAnsi="Verdana"/>
                <w:sz w:val="24"/>
                <w:szCs w:val="24"/>
              </w:rPr>
              <w:t>kaza</w:t>
            </w:r>
            <w:proofErr w:type="spellEnd"/>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2A69C6" w:rsidRDefault="009B7E74">
            <w:pPr>
              <w:ind w:left="103"/>
              <w:rPr>
                <w:rFonts w:ascii="Verdana" w:eastAsia="Arial" w:hAnsi="Verdana" w:cs="Arial"/>
                <w:sz w:val="24"/>
                <w:szCs w:val="24"/>
                <w:lang w:val="en-NZ"/>
              </w:rPr>
            </w:pPr>
            <w:proofErr w:type="spellStart"/>
            <w:r>
              <w:rPr>
                <w:rFonts w:ascii="Verdana" w:eastAsia="Arial" w:hAnsi="Verdana" w:cs="Arial"/>
                <w:sz w:val="24"/>
                <w:szCs w:val="24"/>
                <w:lang w:val="en-NZ"/>
              </w:rPr>
              <w:t>Lokesh</w:t>
            </w:r>
            <w:proofErr w:type="spellEnd"/>
            <w:r>
              <w:rPr>
                <w:rFonts w:ascii="Verdana" w:eastAsia="Arial" w:hAnsi="Verdana" w:cs="Arial"/>
                <w:sz w:val="24"/>
                <w:szCs w:val="24"/>
                <w:lang w:val="en-NZ"/>
              </w:rPr>
              <w:t xml:space="preserve"> </w:t>
            </w:r>
            <w:proofErr w:type="spellStart"/>
            <w:r>
              <w:rPr>
                <w:rFonts w:ascii="Verdana" w:eastAsia="Arial" w:hAnsi="Verdana" w:cs="Arial"/>
                <w:sz w:val="24"/>
                <w:szCs w:val="24"/>
                <w:lang w:val="en-NZ"/>
              </w:rPr>
              <w:t>Yerram</w:t>
            </w:r>
            <w:proofErr w:type="spellEnd"/>
            <w:r>
              <w:rPr>
                <w:rFonts w:ascii="Verdana" w:eastAsia="Arial" w:hAnsi="Verdana" w:cs="Arial"/>
                <w:sz w:val="24"/>
                <w:szCs w:val="24"/>
                <w:lang w:val="en-NZ"/>
              </w:rPr>
              <w:t xml:space="preserve"> </w:t>
            </w:r>
            <w:proofErr w:type="spellStart"/>
            <w:r>
              <w:rPr>
                <w:rFonts w:ascii="Verdana" w:eastAsia="Arial" w:hAnsi="Verdana" w:cs="Arial"/>
                <w:sz w:val="24"/>
                <w:szCs w:val="24"/>
                <w:lang w:val="en-NZ"/>
              </w:rPr>
              <w:t>setty</w:t>
            </w:r>
            <w:proofErr w:type="spellEnd"/>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9B7E74">
            <w:pPr>
              <w:rPr>
                <w:rFonts w:ascii="Verdana" w:hAnsi="Verdana"/>
                <w:sz w:val="24"/>
                <w:szCs w:val="24"/>
              </w:rPr>
            </w:pPr>
            <w:r>
              <w:rPr>
                <w:rFonts w:ascii="Verdana" w:hAnsi="Verdana"/>
                <w:sz w:val="24"/>
                <w:szCs w:val="24"/>
              </w:rPr>
              <w:t>Shyam Kashyap</w:t>
            </w:r>
          </w:p>
        </w:tc>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9B7E74">
            <w:pPr>
              <w:rPr>
                <w:rFonts w:ascii="Verdana" w:hAnsi="Verdana"/>
                <w:sz w:val="24"/>
                <w:szCs w:val="24"/>
              </w:rPr>
            </w:pPr>
            <w:proofErr w:type="spellStart"/>
            <w:r>
              <w:rPr>
                <w:rFonts w:ascii="Verdana" w:hAnsi="Verdana"/>
                <w:sz w:val="24"/>
                <w:szCs w:val="24"/>
              </w:rPr>
              <w:t>Sukdeep</w:t>
            </w:r>
            <w:proofErr w:type="spellEnd"/>
            <w:r>
              <w:rPr>
                <w:rFonts w:ascii="Verdana" w:hAnsi="Verdana"/>
                <w:sz w:val="24"/>
                <w:szCs w:val="24"/>
              </w:rPr>
              <w:t xml:space="preserve">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9B7E74" w:rsidP="009B7E74">
            <w:pPr>
              <w:rPr>
                <w:rFonts w:ascii="Verdana" w:hAnsi="Verdana"/>
                <w:sz w:val="24"/>
                <w:szCs w:val="24"/>
              </w:rPr>
            </w:pPr>
            <w:r>
              <w:rPr>
                <w:rFonts w:ascii="Verdana" w:hAnsi="Verdana"/>
                <w:sz w:val="24"/>
                <w:szCs w:val="24"/>
              </w:rPr>
              <w:t xml:space="preserve">  </w:t>
            </w:r>
          </w:p>
        </w:tc>
      </w:tr>
    </w:tbl>
    <w:p w:rsidR="002C3C7C" w:rsidRPr="00E525BF" w:rsidRDefault="002C3C7C">
      <w:pPr>
        <w:spacing w:line="200" w:lineRule="exact"/>
        <w:rPr>
          <w:rFonts w:ascii="Verdana" w:hAnsi="Verdana"/>
          <w:sz w:val="24"/>
          <w:szCs w:val="24"/>
        </w:rPr>
      </w:pPr>
    </w:p>
    <w:p w:rsidR="002C3C7C" w:rsidRPr="00E525BF" w:rsidRDefault="002C3C7C">
      <w:pPr>
        <w:spacing w:line="200" w:lineRule="exact"/>
        <w:rPr>
          <w:rFonts w:ascii="Verdana" w:hAnsi="Verdana"/>
          <w:sz w:val="24"/>
          <w:szCs w:val="24"/>
        </w:rPr>
      </w:pPr>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Before you dig, you need to inform RON &amp; LAND ACCESS Team, if any manager or any other crew is coming to your work place you need to take the signature in </w:t>
            </w:r>
            <w:proofErr w:type="spellStart"/>
            <w:r w:rsidRPr="00E525BF">
              <w:rPr>
                <w:rFonts w:ascii="Verdana" w:eastAsia="Arial" w:hAnsi="Verdana" w:cs="Arial"/>
                <w:sz w:val="24"/>
                <w:szCs w:val="24"/>
              </w:rPr>
              <w:t>shewms</w:t>
            </w:r>
            <w:proofErr w:type="spellEnd"/>
            <w:r w:rsidRPr="00E525BF">
              <w:rPr>
                <w:rFonts w:ascii="Verdana" w:eastAsia="Arial" w:hAnsi="Verdana" w:cs="Arial"/>
                <w:sz w:val="24"/>
                <w:szCs w:val="24"/>
              </w:rPr>
              <w:t xml:space="preserve">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Pr="0004024C" w:rsidRDefault="002E10CA" w:rsidP="002E10CA">
      <w:pPr>
        <w:pStyle w:val="ListParagraph"/>
        <w:numPr>
          <w:ilvl w:val="0"/>
          <w:numId w:val="3"/>
        </w:numPr>
        <w:spacing w:before="29"/>
        <w:ind w:right="995"/>
        <w:rPr>
          <w:rFonts w:ascii="Verdana" w:eastAsia="Arial" w:hAnsi="Verdana" w:cs="Arial"/>
          <w:sz w:val="24"/>
          <w:szCs w:val="24"/>
        </w:rPr>
      </w:pPr>
      <w:r w:rsidRPr="0004024C">
        <w:rPr>
          <w:rFonts w:ascii="Verdana" w:eastAsia="Arial" w:hAnsi="Verdana" w:cs="Arial"/>
          <w:sz w:val="24"/>
          <w:szCs w:val="24"/>
        </w:rPr>
        <w:t>Discussion on health &amp; Safety issues &amp; Using of proper tools &amp; Equipment in the field while doing the job.</w:t>
      </w:r>
    </w:p>
    <w:sectPr w:rsidR="002C3C7C" w:rsidRPr="0004024C">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C7C"/>
    <w:rsid w:val="0001461E"/>
    <w:rsid w:val="0004024C"/>
    <w:rsid w:val="000D4A30"/>
    <w:rsid w:val="002A69C6"/>
    <w:rsid w:val="002C3C7C"/>
    <w:rsid w:val="002E10CA"/>
    <w:rsid w:val="003037CC"/>
    <w:rsid w:val="00383C1E"/>
    <w:rsid w:val="003D6C79"/>
    <w:rsid w:val="004A0D01"/>
    <w:rsid w:val="009118FE"/>
    <w:rsid w:val="009B7E74"/>
    <w:rsid w:val="00B72093"/>
    <w:rsid w:val="00D758FA"/>
    <w:rsid w:val="00E525BF"/>
    <w:rsid w:val="00F4566C"/>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4A0D01"/>
    <w:rPr>
      <w:rFonts w:ascii="Tahoma" w:hAnsi="Tahoma" w:cs="Tahoma"/>
      <w:sz w:val="16"/>
      <w:szCs w:val="16"/>
    </w:rPr>
  </w:style>
  <w:style w:type="character" w:customStyle="1" w:styleId="BalloonTextChar">
    <w:name w:val="Balloon Text Char"/>
    <w:basedOn w:val="DefaultParagraphFont"/>
    <w:link w:val="BalloonText"/>
    <w:uiPriority w:val="99"/>
    <w:semiHidden/>
    <w:rsid w:val="004A0D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4A0D01"/>
    <w:rPr>
      <w:rFonts w:ascii="Tahoma" w:hAnsi="Tahoma" w:cs="Tahoma"/>
      <w:sz w:val="16"/>
      <w:szCs w:val="16"/>
    </w:rPr>
  </w:style>
  <w:style w:type="character" w:customStyle="1" w:styleId="BalloonTextChar">
    <w:name w:val="Balloon Text Char"/>
    <w:basedOn w:val="DefaultParagraphFont"/>
    <w:link w:val="BalloonText"/>
    <w:uiPriority w:val="99"/>
    <w:semiHidden/>
    <w:rsid w:val="004A0D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Fabril Solutions</cp:lastModifiedBy>
  <cp:revision>19</cp:revision>
  <dcterms:created xsi:type="dcterms:W3CDTF">2017-11-20T03:27:00Z</dcterms:created>
  <dcterms:modified xsi:type="dcterms:W3CDTF">2018-02-21T03:02:00Z</dcterms:modified>
</cp:coreProperties>
</file>