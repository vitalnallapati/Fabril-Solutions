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118FE" w:rsidRPr="00E525BF" w:rsidRDefault="009118FE" w:rsidP="009118FE">
      <w:pPr>
        <w:spacing w:before="61"/>
        <w:ind w:left="1440" w:right="103" w:firstLine="720"/>
        <w:jc w:val="center"/>
        <w:rPr>
          <w:rFonts w:ascii="Verdana" w:eastAsia="Arial" w:hAnsi="Verdana" w:cs="Arial"/>
          <w:color w:val="002060"/>
          <w:sz w:val="24"/>
          <w:szCs w:val="24"/>
        </w:rPr>
      </w:pPr>
      <w:r w:rsidRPr="00E525BF">
        <w:rPr>
          <w:rFonts w:ascii="Verdana" w:eastAsia="Arial" w:hAnsi="Verdana" w:cs="Arial"/>
          <w:b/>
          <w:color w:val="002060"/>
          <w:sz w:val="24"/>
          <w:szCs w:val="24"/>
        </w:rPr>
        <w:t xml:space="preserve">FABRIL SOLUTIONS LIMITED </w:t>
      </w:r>
      <w:r w:rsidRPr="00E525BF">
        <w:rPr>
          <w:rFonts w:ascii="Verdana" w:hAnsi="Verdana"/>
          <w:b/>
          <w:noProof/>
          <w:color w:val="002060"/>
          <w:sz w:val="24"/>
          <w:szCs w:val="24"/>
          <w:lang w:val="en-NZ" w:eastAsia="en-NZ"/>
        </w:rPr>
        <w:drawing>
          <wp:inline distT="0" distB="0" distL="0" distR="0" wp14:anchorId="65415CA8" wp14:editId="178C90FF">
            <wp:extent cx="2181225" cy="962025"/>
            <wp:effectExtent l="0" t="0" r="9525" b="9525"/>
            <wp:docPr id="3" name="Picture 3" descr="C:\Users\vital\Desktop\fabril website content\MC00006-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ital\Desktop\fabril website content\MC00006-1.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181225" cy="962025"/>
                    </a:xfrm>
                    <a:prstGeom prst="rect">
                      <a:avLst/>
                    </a:prstGeom>
                    <a:noFill/>
                    <a:ln>
                      <a:noFill/>
                    </a:ln>
                  </pic:spPr>
                </pic:pic>
              </a:graphicData>
            </a:graphic>
          </wp:inline>
        </w:drawing>
      </w:r>
    </w:p>
    <w:p w:rsidR="009118FE" w:rsidRPr="00E525BF" w:rsidRDefault="009118FE" w:rsidP="009118FE">
      <w:pPr>
        <w:spacing w:line="400" w:lineRule="exact"/>
        <w:ind w:left="1440" w:right="103" w:firstLine="720"/>
        <w:rPr>
          <w:rFonts w:ascii="Verdana" w:eastAsia="Arial" w:hAnsi="Verdana" w:cs="Arial"/>
          <w:color w:val="002060"/>
          <w:sz w:val="24"/>
          <w:szCs w:val="24"/>
        </w:rPr>
      </w:pPr>
      <w:r w:rsidRPr="00E525BF">
        <w:rPr>
          <w:rFonts w:ascii="Verdana" w:eastAsia="Arial" w:hAnsi="Verdana" w:cs="Arial"/>
          <w:b/>
          <w:color w:val="002060"/>
          <w:position w:val="-1"/>
          <w:sz w:val="24"/>
          <w:szCs w:val="24"/>
        </w:rPr>
        <w:t xml:space="preserve">     </w:t>
      </w:r>
      <w:r w:rsidR="00E525BF">
        <w:rPr>
          <w:rFonts w:ascii="Verdana" w:eastAsia="Arial" w:hAnsi="Verdana" w:cs="Arial"/>
          <w:b/>
          <w:color w:val="002060"/>
          <w:position w:val="-1"/>
          <w:sz w:val="24"/>
          <w:szCs w:val="24"/>
        </w:rPr>
        <w:t xml:space="preserve">      </w:t>
      </w:r>
      <w:r w:rsidRPr="00E525BF">
        <w:rPr>
          <w:rFonts w:ascii="Verdana" w:eastAsia="Arial" w:hAnsi="Verdana" w:cs="Arial"/>
          <w:b/>
          <w:color w:val="002060"/>
          <w:position w:val="-1"/>
          <w:sz w:val="24"/>
          <w:szCs w:val="24"/>
        </w:rPr>
        <w:t xml:space="preserve"> Me</w:t>
      </w:r>
      <w:r w:rsidRPr="00E525BF">
        <w:rPr>
          <w:rFonts w:ascii="Verdana" w:eastAsia="Arial" w:hAnsi="Verdana" w:cs="Arial"/>
          <w:b/>
          <w:color w:val="002060"/>
          <w:spacing w:val="-2"/>
          <w:position w:val="-1"/>
          <w:sz w:val="24"/>
          <w:szCs w:val="24"/>
        </w:rPr>
        <w:t>e</w:t>
      </w:r>
      <w:r w:rsidRPr="00E525BF">
        <w:rPr>
          <w:rFonts w:ascii="Verdana" w:eastAsia="Arial" w:hAnsi="Verdana" w:cs="Arial"/>
          <w:b/>
          <w:color w:val="002060"/>
          <w:position w:val="-1"/>
          <w:sz w:val="24"/>
          <w:szCs w:val="24"/>
        </w:rPr>
        <w:t>ti</w:t>
      </w:r>
      <w:r w:rsidRPr="00E525BF">
        <w:rPr>
          <w:rFonts w:ascii="Verdana" w:eastAsia="Arial" w:hAnsi="Verdana" w:cs="Arial"/>
          <w:b/>
          <w:color w:val="002060"/>
          <w:spacing w:val="1"/>
          <w:position w:val="-1"/>
          <w:sz w:val="24"/>
          <w:szCs w:val="24"/>
        </w:rPr>
        <w:t>n</w:t>
      </w:r>
      <w:r w:rsidRPr="00E525BF">
        <w:rPr>
          <w:rFonts w:ascii="Verdana" w:eastAsia="Arial" w:hAnsi="Verdana" w:cs="Arial"/>
          <w:b/>
          <w:color w:val="002060"/>
          <w:position w:val="-1"/>
          <w:sz w:val="24"/>
          <w:szCs w:val="24"/>
        </w:rPr>
        <w:t>g</w:t>
      </w:r>
      <w:r w:rsidRPr="00E525BF">
        <w:rPr>
          <w:rFonts w:ascii="Verdana" w:eastAsia="Arial" w:hAnsi="Verdana" w:cs="Arial"/>
          <w:b/>
          <w:color w:val="002060"/>
          <w:spacing w:val="7"/>
          <w:position w:val="-1"/>
          <w:sz w:val="24"/>
          <w:szCs w:val="24"/>
        </w:rPr>
        <w:t xml:space="preserve"> </w:t>
      </w:r>
      <w:r w:rsidRPr="00E525BF">
        <w:rPr>
          <w:rFonts w:ascii="Verdana" w:eastAsia="Arial" w:hAnsi="Verdana" w:cs="Arial"/>
          <w:b/>
          <w:color w:val="002060"/>
          <w:spacing w:val="-10"/>
          <w:position w:val="-1"/>
          <w:sz w:val="24"/>
          <w:szCs w:val="24"/>
        </w:rPr>
        <w:t>A</w:t>
      </w:r>
      <w:r w:rsidRPr="00E525BF">
        <w:rPr>
          <w:rFonts w:ascii="Verdana" w:eastAsia="Arial" w:hAnsi="Verdana" w:cs="Arial"/>
          <w:b/>
          <w:color w:val="002060"/>
          <w:spacing w:val="3"/>
          <w:position w:val="-1"/>
          <w:sz w:val="24"/>
          <w:szCs w:val="24"/>
        </w:rPr>
        <w:t>g</w:t>
      </w:r>
      <w:r w:rsidRPr="00E525BF">
        <w:rPr>
          <w:rFonts w:ascii="Verdana" w:eastAsia="Arial" w:hAnsi="Verdana" w:cs="Arial"/>
          <w:b/>
          <w:color w:val="002060"/>
          <w:position w:val="-1"/>
          <w:sz w:val="24"/>
          <w:szCs w:val="24"/>
        </w:rPr>
        <w:t>enda</w:t>
      </w:r>
      <w:r w:rsidRPr="00E525BF">
        <w:rPr>
          <w:rFonts w:ascii="Verdana" w:eastAsia="Arial" w:hAnsi="Verdana" w:cs="Arial"/>
          <w:b/>
          <w:color w:val="002060"/>
          <w:spacing w:val="1"/>
          <w:position w:val="-1"/>
          <w:sz w:val="24"/>
          <w:szCs w:val="24"/>
        </w:rPr>
        <w:t>/</w:t>
      </w:r>
      <w:r w:rsidRPr="00E525BF">
        <w:rPr>
          <w:rFonts w:ascii="Verdana" w:eastAsia="Arial" w:hAnsi="Verdana" w:cs="Arial"/>
          <w:b/>
          <w:color w:val="002060"/>
          <w:position w:val="-1"/>
          <w:sz w:val="24"/>
          <w:szCs w:val="24"/>
        </w:rPr>
        <w:t>Mi</w:t>
      </w:r>
      <w:r w:rsidRPr="00E525BF">
        <w:rPr>
          <w:rFonts w:ascii="Verdana" w:eastAsia="Arial" w:hAnsi="Verdana" w:cs="Arial"/>
          <w:b/>
          <w:color w:val="002060"/>
          <w:spacing w:val="1"/>
          <w:position w:val="-1"/>
          <w:sz w:val="24"/>
          <w:szCs w:val="24"/>
        </w:rPr>
        <w:t>n</w:t>
      </w:r>
      <w:r w:rsidRPr="00E525BF">
        <w:rPr>
          <w:rFonts w:ascii="Verdana" w:eastAsia="Arial" w:hAnsi="Verdana" w:cs="Arial"/>
          <w:b/>
          <w:color w:val="002060"/>
          <w:position w:val="-1"/>
          <w:sz w:val="24"/>
          <w:szCs w:val="24"/>
        </w:rPr>
        <w:t>utes</w:t>
      </w:r>
    </w:p>
    <w:p w:rsidR="002C3C7C" w:rsidRPr="00E525BF" w:rsidRDefault="002C3C7C">
      <w:pPr>
        <w:spacing w:before="4" w:line="100" w:lineRule="exact"/>
        <w:rPr>
          <w:rFonts w:ascii="Verdana" w:hAnsi="Verdana"/>
          <w:sz w:val="24"/>
          <w:szCs w:val="24"/>
        </w:rPr>
      </w:pPr>
    </w:p>
    <w:tbl>
      <w:tblPr>
        <w:tblW w:w="0" w:type="auto"/>
        <w:tblInd w:w="110" w:type="dxa"/>
        <w:tblLayout w:type="fixed"/>
        <w:tblCellMar>
          <w:left w:w="0" w:type="dxa"/>
          <w:right w:w="0" w:type="dxa"/>
        </w:tblCellMar>
        <w:tblLook w:val="01E0" w:firstRow="1" w:lastRow="1" w:firstColumn="1" w:lastColumn="1" w:noHBand="0" w:noVBand="0"/>
      </w:tblPr>
      <w:tblGrid>
        <w:gridCol w:w="2280"/>
        <w:gridCol w:w="8534"/>
      </w:tblGrid>
      <w:tr w:rsidR="002C3C7C" w:rsidRPr="00E525BF">
        <w:trPr>
          <w:trHeight w:hRule="exact" w:val="406"/>
        </w:trPr>
        <w:tc>
          <w:tcPr>
            <w:tcW w:w="10814" w:type="dxa"/>
            <w:gridSpan w:val="2"/>
            <w:tcBorders>
              <w:top w:val="single" w:sz="5" w:space="0" w:color="000000"/>
              <w:left w:val="single" w:sz="5" w:space="0" w:color="000000"/>
              <w:bottom w:val="nil"/>
              <w:right w:val="single" w:sz="5" w:space="0" w:color="000000"/>
            </w:tcBorders>
          </w:tcPr>
          <w:p w:rsidR="002C3C7C" w:rsidRPr="00E525BF" w:rsidRDefault="002C3C7C" w:rsidP="003037CC">
            <w:pPr>
              <w:spacing w:before="54"/>
              <w:ind w:left="4035" w:right="4037"/>
              <w:rPr>
                <w:rFonts w:ascii="Verdana" w:eastAsia="Arial" w:hAnsi="Verdana" w:cs="Arial"/>
                <w:sz w:val="24"/>
                <w:szCs w:val="24"/>
              </w:rPr>
            </w:pPr>
          </w:p>
        </w:tc>
      </w:tr>
      <w:tr w:rsidR="002C3C7C" w:rsidRPr="00E525BF">
        <w:trPr>
          <w:trHeight w:hRule="exact" w:val="406"/>
        </w:trPr>
        <w:tc>
          <w:tcPr>
            <w:tcW w:w="2280" w:type="dxa"/>
            <w:tcBorders>
              <w:top w:val="single" w:sz="5" w:space="0" w:color="000000"/>
              <w:left w:val="single" w:sz="5" w:space="0" w:color="000000"/>
              <w:bottom w:val="single" w:sz="5" w:space="0" w:color="000000"/>
              <w:right w:val="single" w:sz="5" w:space="0" w:color="000000"/>
            </w:tcBorders>
          </w:tcPr>
          <w:p w:rsidR="002C3C7C" w:rsidRPr="00E525BF" w:rsidRDefault="00F93017">
            <w:pPr>
              <w:spacing w:before="55"/>
              <w:ind w:left="102"/>
              <w:rPr>
                <w:rFonts w:ascii="Verdana" w:eastAsia="Arial" w:hAnsi="Verdana" w:cs="Arial"/>
                <w:sz w:val="24"/>
                <w:szCs w:val="24"/>
              </w:rPr>
            </w:pPr>
            <w:r w:rsidRPr="00E525BF">
              <w:rPr>
                <w:rFonts w:ascii="Verdana" w:eastAsia="Arial" w:hAnsi="Verdana" w:cs="Arial"/>
                <w:b/>
                <w:sz w:val="24"/>
                <w:szCs w:val="24"/>
              </w:rPr>
              <w:t>Date</w:t>
            </w:r>
            <w:r w:rsidRPr="00E525BF">
              <w:rPr>
                <w:rFonts w:ascii="Verdana" w:eastAsia="Arial" w:hAnsi="Verdana" w:cs="Arial"/>
                <w:b/>
                <w:spacing w:val="1"/>
                <w:sz w:val="24"/>
                <w:szCs w:val="24"/>
              </w:rPr>
              <w:t xml:space="preserve"> </w:t>
            </w:r>
            <w:r w:rsidRPr="00E525BF">
              <w:rPr>
                <w:rFonts w:ascii="Verdana" w:eastAsia="Arial" w:hAnsi="Verdana" w:cs="Arial"/>
                <w:b/>
                <w:sz w:val="24"/>
                <w:szCs w:val="24"/>
              </w:rPr>
              <w:t xml:space="preserve">of </w:t>
            </w:r>
            <w:r w:rsidRPr="00E525BF">
              <w:rPr>
                <w:rFonts w:ascii="Verdana" w:eastAsia="Arial" w:hAnsi="Verdana" w:cs="Arial"/>
                <w:b/>
                <w:spacing w:val="-1"/>
                <w:sz w:val="24"/>
                <w:szCs w:val="24"/>
              </w:rPr>
              <w:t>M</w:t>
            </w:r>
            <w:r w:rsidRPr="00E525BF">
              <w:rPr>
                <w:rFonts w:ascii="Verdana" w:eastAsia="Arial" w:hAnsi="Verdana" w:cs="Arial"/>
                <w:b/>
                <w:spacing w:val="1"/>
                <w:sz w:val="24"/>
                <w:szCs w:val="24"/>
              </w:rPr>
              <w:t>ee</w:t>
            </w:r>
            <w:r w:rsidRPr="00E525BF">
              <w:rPr>
                <w:rFonts w:ascii="Verdana" w:eastAsia="Arial" w:hAnsi="Verdana" w:cs="Arial"/>
                <w:b/>
                <w:sz w:val="24"/>
                <w:szCs w:val="24"/>
              </w:rPr>
              <w:t>ting</w:t>
            </w:r>
          </w:p>
        </w:tc>
        <w:tc>
          <w:tcPr>
            <w:tcW w:w="8534" w:type="dxa"/>
            <w:tcBorders>
              <w:top w:val="nil"/>
              <w:left w:val="single" w:sz="5" w:space="0" w:color="000000"/>
              <w:bottom w:val="nil"/>
              <w:right w:val="single" w:sz="5" w:space="0" w:color="000000"/>
            </w:tcBorders>
          </w:tcPr>
          <w:p w:rsidR="002C3C7C" w:rsidRPr="00E525BF" w:rsidRDefault="002E10CA" w:rsidP="002E10CA">
            <w:pPr>
              <w:spacing w:before="61"/>
              <w:ind w:left="102"/>
              <w:rPr>
                <w:rFonts w:ascii="Verdana" w:eastAsia="Arial" w:hAnsi="Verdana" w:cs="Arial"/>
                <w:sz w:val="24"/>
                <w:szCs w:val="24"/>
              </w:rPr>
            </w:pPr>
            <w:r>
              <w:rPr>
                <w:rFonts w:ascii="Verdana" w:eastAsia="Arial" w:hAnsi="Verdana" w:cs="Arial"/>
                <w:sz w:val="24"/>
                <w:szCs w:val="24"/>
              </w:rPr>
              <w:t>15</w:t>
            </w:r>
            <w:r w:rsidR="009118FE" w:rsidRPr="00E525BF">
              <w:rPr>
                <w:rFonts w:ascii="Verdana" w:eastAsia="Arial" w:hAnsi="Verdana" w:cs="Arial"/>
                <w:sz w:val="24"/>
                <w:szCs w:val="24"/>
                <w:vertAlign w:val="superscript"/>
              </w:rPr>
              <w:t>th</w:t>
            </w:r>
            <w:r w:rsidR="009118FE" w:rsidRPr="00E525BF">
              <w:rPr>
                <w:rFonts w:ascii="Verdana" w:eastAsia="Arial" w:hAnsi="Verdana" w:cs="Arial"/>
                <w:sz w:val="24"/>
                <w:szCs w:val="24"/>
              </w:rPr>
              <w:t xml:space="preserve"> </w:t>
            </w:r>
            <w:r>
              <w:rPr>
                <w:rFonts w:ascii="Verdana" w:eastAsia="Arial" w:hAnsi="Verdana" w:cs="Arial"/>
                <w:sz w:val="24"/>
                <w:szCs w:val="24"/>
              </w:rPr>
              <w:t xml:space="preserve">November </w:t>
            </w:r>
            <w:r w:rsidR="009118FE" w:rsidRPr="00E525BF">
              <w:rPr>
                <w:rFonts w:ascii="Verdana" w:eastAsia="Arial" w:hAnsi="Verdana" w:cs="Arial"/>
                <w:sz w:val="24"/>
                <w:szCs w:val="24"/>
              </w:rPr>
              <w:t>2017</w:t>
            </w:r>
          </w:p>
        </w:tc>
      </w:tr>
      <w:tr w:rsidR="002C3C7C" w:rsidRPr="00E525BF">
        <w:trPr>
          <w:trHeight w:hRule="exact" w:val="406"/>
        </w:trPr>
        <w:tc>
          <w:tcPr>
            <w:tcW w:w="2280" w:type="dxa"/>
            <w:tcBorders>
              <w:top w:val="single" w:sz="5" w:space="0" w:color="000000"/>
              <w:left w:val="single" w:sz="5" w:space="0" w:color="000000"/>
              <w:bottom w:val="single" w:sz="5" w:space="0" w:color="000000"/>
              <w:right w:val="single" w:sz="5" w:space="0" w:color="000000"/>
            </w:tcBorders>
          </w:tcPr>
          <w:p w:rsidR="002C3C7C" w:rsidRPr="00E525BF" w:rsidRDefault="00F93017">
            <w:pPr>
              <w:spacing w:before="54"/>
              <w:ind w:left="102"/>
              <w:rPr>
                <w:rFonts w:ascii="Verdana" w:eastAsia="Arial" w:hAnsi="Verdana" w:cs="Arial"/>
                <w:sz w:val="24"/>
                <w:szCs w:val="24"/>
              </w:rPr>
            </w:pPr>
            <w:r w:rsidRPr="00E525BF">
              <w:rPr>
                <w:rFonts w:ascii="Verdana" w:eastAsia="Arial" w:hAnsi="Verdana" w:cs="Arial"/>
                <w:b/>
                <w:sz w:val="24"/>
                <w:szCs w:val="24"/>
              </w:rPr>
              <w:t>Tim</w:t>
            </w:r>
            <w:r w:rsidRPr="00E525BF">
              <w:rPr>
                <w:rFonts w:ascii="Verdana" w:eastAsia="Arial" w:hAnsi="Verdana" w:cs="Arial"/>
                <w:b/>
                <w:spacing w:val="1"/>
                <w:sz w:val="24"/>
                <w:szCs w:val="24"/>
              </w:rPr>
              <w:t>e</w:t>
            </w:r>
            <w:r w:rsidRPr="00E525BF">
              <w:rPr>
                <w:rFonts w:ascii="Verdana" w:eastAsia="Arial" w:hAnsi="Verdana" w:cs="Arial"/>
                <w:b/>
                <w:sz w:val="24"/>
                <w:szCs w:val="24"/>
              </w:rPr>
              <w:t>:</w:t>
            </w:r>
          </w:p>
        </w:tc>
        <w:tc>
          <w:tcPr>
            <w:tcW w:w="8534" w:type="dxa"/>
            <w:tcBorders>
              <w:top w:val="nil"/>
              <w:left w:val="single" w:sz="5" w:space="0" w:color="000000"/>
              <w:bottom w:val="nil"/>
              <w:right w:val="single" w:sz="5" w:space="0" w:color="000000"/>
            </w:tcBorders>
          </w:tcPr>
          <w:p w:rsidR="002C3C7C" w:rsidRPr="00E525BF" w:rsidRDefault="002E10CA">
            <w:pPr>
              <w:spacing w:before="60"/>
              <w:ind w:left="102"/>
              <w:rPr>
                <w:rFonts w:ascii="Verdana" w:eastAsia="Arial" w:hAnsi="Verdana" w:cs="Arial"/>
                <w:sz w:val="24"/>
                <w:szCs w:val="24"/>
              </w:rPr>
            </w:pPr>
            <w:r>
              <w:rPr>
                <w:rFonts w:ascii="Verdana" w:eastAsia="Arial" w:hAnsi="Verdana" w:cs="Arial"/>
                <w:spacing w:val="1"/>
                <w:sz w:val="24"/>
                <w:szCs w:val="24"/>
              </w:rPr>
              <w:t xml:space="preserve">4 </w:t>
            </w:r>
            <w:r w:rsidR="009118FE" w:rsidRPr="00E525BF">
              <w:rPr>
                <w:rFonts w:ascii="Verdana" w:eastAsia="Arial" w:hAnsi="Verdana" w:cs="Arial"/>
                <w:spacing w:val="1"/>
                <w:sz w:val="24"/>
                <w:szCs w:val="24"/>
              </w:rPr>
              <w:t>PM</w:t>
            </w:r>
          </w:p>
        </w:tc>
      </w:tr>
      <w:tr w:rsidR="002C3C7C" w:rsidRPr="00E525BF">
        <w:trPr>
          <w:trHeight w:hRule="exact" w:val="408"/>
        </w:trPr>
        <w:tc>
          <w:tcPr>
            <w:tcW w:w="2280" w:type="dxa"/>
            <w:tcBorders>
              <w:top w:val="single" w:sz="5" w:space="0" w:color="000000"/>
              <w:left w:val="single" w:sz="5" w:space="0" w:color="000000"/>
              <w:bottom w:val="single" w:sz="5" w:space="0" w:color="000000"/>
              <w:right w:val="single" w:sz="5" w:space="0" w:color="000000"/>
            </w:tcBorders>
          </w:tcPr>
          <w:p w:rsidR="002C3C7C" w:rsidRPr="00E525BF" w:rsidRDefault="00F93017">
            <w:pPr>
              <w:spacing w:before="54"/>
              <w:ind w:left="102"/>
              <w:rPr>
                <w:rFonts w:ascii="Verdana" w:eastAsia="Arial" w:hAnsi="Verdana" w:cs="Arial"/>
                <w:sz w:val="24"/>
                <w:szCs w:val="24"/>
              </w:rPr>
            </w:pPr>
            <w:r w:rsidRPr="00E525BF">
              <w:rPr>
                <w:rFonts w:ascii="Verdana" w:eastAsia="Arial" w:hAnsi="Verdana" w:cs="Arial"/>
                <w:b/>
                <w:sz w:val="24"/>
                <w:szCs w:val="24"/>
              </w:rPr>
              <w:t>Pr</w:t>
            </w:r>
            <w:r w:rsidRPr="00E525BF">
              <w:rPr>
                <w:rFonts w:ascii="Verdana" w:eastAsia="Arial" w:hAnsi="Verdana" w:cs="Arial"/>
                <w:b/>
                <w:spacing w:val="1"/>
                <w:sz w:val="24"/>
                <w:szCs w:val="24"/>
              </w:rPr>
              <w:t>e</w:t>
            </w:r>
            <w:r w:rsidRPr="00E525BF">
              <w:rPr>
                <w:rFonts w:ascii="Verdana" w:eastAsia="Arial" w:hAnsi="Verdana" w:cs="Arial"/>
                <w:b/>
                <w:sz w:val="24"/>
                <w:szCs w:val="24"/>
              </w:rPr>
              <w:t>pa</w:t>
            </w:r>
            <w:r w:rsidRPr="00E525BF">
              <w:rPr>
                <w:rFonts w:ascii="Verdana" w:eastAsia="Arial" w:hAnsi="Verdana" w:cs="Arial"/>
                <w:b/>
                <w:spacing w:val="-2"/>
                <w:sz w:val="24"/>
                <w:szCs w:val="24"/>
              </w:rPr>
              <w:t>r</w:t>
            </w:r>
            <w:r w:rsidRPr="00E525BF">
              <w:rPr>
                <w:rFonts w:ascii="Verdana" w:eastAsia="Arial" w:hAnsi="Verdana" w:cs="Arial"/>
                <w:b/>
                <w:spacing w:val="1"/>
                <w:sz w:val="24"/>
                <w:szCs w:val="24"/>
              </w:rPr>
              <w:t>e</w:t>
            </w:r>
            <w:r w:rsidRPr="00E525BF">
              <w:rPr>
                <w:rFonts w:ascii="Verdana" w:eastAsia="Arial" w:hAnsi="Verdana" w:cs="Arial"/>
                <w:b/>
                <w:sz w:val="24"/>
                <w:szCs w:val="24"/>
              </w:rPr>
              <w:t xml:space="preserve">d </w:t>
            </w:r>
            <w:r w:rsidRPr="00E525BF">
              <w:rPr>
                <w:rFonts w:ascii="Verdana" w:eastAsia="Arial" w:hAnsi="Verdana" w:cs="Arial"/>
                <w:b/>
                <w:spacing w:val="2"/>
                <w:sz w:val="24"/>
                <w:szCs w:val="24"/>
              </w:rPr>
              <w:t>b</w:t>
            </w:r>
            <w:r w:rsidRPr="00E525BF">
              <w:rPr>
                <w:rFonts w:ascii="Verdana" w:eastAsia="Arial" w:hAnsi="Verdana" w:cs="Arial"/>
                <w:b/>
                <w:spacing w:val="-6"/>
                <w:sz w:val="24"/>
                <w:szCs w:val="24"/>
              </w:rPr>
              <w:t>y</w:t>
            </w:r>
            <w:r w:rsidRPr="00E525BF">
              <w:rPr>
                <w:rFonts w:ascii="Verdana" w:eastAsia="Arial" w:hAnsi="Verdana" w:cs="Arial"/>
                <w:b/>
                <w:sz w:val="24"/>
                <w:szCs w:val="24"/>
              </w:rPr>
              <w:t>:</w:t>
            </w:r>
          </w:p>
        </w:tc>
        <w:tc>
          <w:tcPr>
            <w:tcW w:w="8534" w:type="dxa"/>
            <w:tcBorders>
              <w:top w:val="nil"/>
              <w:left w:val="single" w:sz="5" w:space="0" w:color="000000"/>
              <w:bottom w:val="nil"/>
              <w:right w:val="single" w:sz="5" w:space="0" w:color="000000"/>
            </w:tcBorders>
          </w:tcPr>
          <w:p w:rsidR="002C3C7C" w:rsidRPr="00E525BF" w:rsidRDefault="009118FE">
            <w:pPr>
              <w:spacing w:before="60"/>
              <w:ind w:left="102"/>
              <w:rPr>
                <w:rFonts w:ascii="Verdana" w:eastAsia="Arial" w:hAnsi="Verdana" w:cs="Arial"/>
                <w:spacing w:val="-1"/>
                <w:sz w:val="24"/>
                <w:szCs w:val="24"/>
              </w:rPr>
            </w:pPr>
            <w:r w:rsidRPr="00E525BF">
              <w:rPr>
                <w:rFonts w:ascii="Verdana" w:eastAsia="Arial" w:hAnsi="Verdana" w:cs="Arial"/>
                <w:spacing w:val="-1"/>
                <w:sz w:val="24"/>
                <w:szCs w:val="24"/>
              </w:rPr>
              <w:t>Sid Doma, Vital Nallapati</w:t>
            </w:r>
          </w:p>
          <w:p w:rsidR="009118FE" w:rsidRPr="00E525BF" w:rsidRDefault="009118FE">
            <w:pPr>
              <w:spacing w:before="60"/>
              <w:ind w:left="102"/>
              <w:rPr>
                <w:rFonts w:ascii="Verdana" w:eastAsia="Arial" w:hAnsi="Verdana" w:cs="Arial"/>
                <w:spacing w:val="-1"/>
                <w:sz w:val="24"/>
                <w:szCs w:val="24"/>
              </w:rPr>
            </w:pPr>
          </w:p>
          <w:p w:rsidR="009118FE" w:rsidRPr="00E525BF" w:rsidRDefault="009118FE">
            <w:pPr>
              <w:spacing w:before="60"/>
              <w:ind w:left="102"/>
              <w:rPr>
                <w:rFonts w:ascii="Verdana" w:eastAsia="Arial" w:hAnsi="Verdana" w:cs="Arial"/>
                <w:spacing w:val="-1"/>
                <w:sz w:val="24"/>
                <w:szCs w:val="24"/>
              </w:rPr>
            </w:pPr>
          </w:p>
          <w:p w:rsidR="009118FE" w:rsidRPr="00E525BF" w:rsidRDefault="009118FE">
            <w:pPr>
              <w:spacing w:before="60"/>
              <w:ind w:left="102"/>
              <w:rPr>
                <w:rFonts w:ascii="Verdana" w:eastAsia="Arial" w:hAnsi="Verdana" w:cs="Arial"/>
                <w:spacing w:val="-1"/>
                <w:sz w:val="24"/>
                <w:szCs w:val="24"/>
              </w:rPr>
            </w:pPr>
          </w:p>
          <w:p w:rsidR="009118FE" w:rsidRPr="00E525BF" w:rsidRDefault="009118FE">
            <w:pPr>
              <w:spacing w:before="60"/>
              <w:ind w:left="102"/>
              <w:rPr>
                <w:rFonts w:ascii="Verdana" w:eastAsia="Arial" w:hAnsi="Verdana" w:cs="Arial"/>
                <w:spacing w:val="-1"/>
                <w:sz w:val="24"/>
                <w:szCs w:val="24"/>
              </w:rPr>
            </w:pPr>
          </w:p>
          <w:p w:rsidR="009118FE" w:rsidRPr="00E525BF" w:rsidRDefault="009118FE">
            <w:pPr>
              <w:spacing w:before="60"/>
              <w:ind w:left="102"/>
              <w:rPr>
                <w:rFonts w:ascii="Verdana" w:eastAsia="Arial" w:hAnsi="Verdana" w:cs="Arial"/>
                <w:spacing w:val="-1"/>
                <w:sz w:val="24"/>
                <w:szCs w:val="24"/>
              </w:rPr>
            </w:pPr>
          </w:p>
          <w:p w:rsidR="009118FE" w:rsidRPr="00E525BF" w:rsidRDefault="009118FE">
            <w:pPr>
              <w:spacing w:before="60"/>
              <w:ind w:left="102"/>
              <w:rPr>
                <w:rFonts w:ascii="Verdana" w:eastAsia="Arial" w:hAnsi="Verdana" w:cs="Arial"/>
                <w:sz w:val="24"/>
                <w:szCs w:val="24"/>
              </w:rPr>
            </w:pPr>
          </w:p>
        </w:tc>
      </w:tr>
    </w:tbl>
    <w:p w:rsidR="002C3C7C" w:rsidRPr="00E525BF" w:rsidRDefault="002C3C7C">
      <w:pPr>
        <w:spacing w:before="7" w:line="160" w:lineRule="exact"/>
        <w:rPr>
          <w:rFonts w:ascii="Verdana" w:hAnsi="Verdana"/>
          <w:sz w:val="24"/>
          <w:szCs w:val="24"/>
        </w:rPr>
      </w:pPr>
    </w:p>
    <w:tbl>
      <w:tblPr>
        <w:tblW w:w="0" w:type="auto"/>
        <w:tblInd w:w="117" w:type="dxa"/>
        <w:tblLayout w:type="fixed"/>
        <w:tblCellMar>
          <w:left w:w="0" w:type="dxa"/>
          <w:right w:w="0" w:type="dxa"/>
        </w:tblCellMar>
        <w:tblLook w:val="01E0" w:firstRow="1" w:lastRow="1" w:firstColumn="1" w:lastColumn="1" w:noHBand="0" w:noVBand="0"/>
      </w:tblPr>
      <w:tblGrid>
        <w:gridCol w:w="3452"/>
        <w:gridCol w:w="3454"/>
        <w:gridCol w:w="3898"/>
      </w:tblGrid>
      <w:tr w:rsidR="002C3C7C" w:rsidRPr="00E525BF">
        <w:trPr>
          <w:trHeight w:hRule="exact" w:val="350"/>
        </w:trPr>
        <w:tc>
          <w:tcPr>
            <w:tcW w:w="10804" w:type="dxa"/>
            <w:gridSpan w:val="3"/>
            <w:tcBorders>
              <w:top w:val="nil"/>
              <w:left w:val="single" w:sz="7" w:space="0" w:color="000000"/>
              <w:bottom w:val="nil"/>
              <w:right w:val="single" w:sz="7" w:space="0" w:color="000000"/>
            </w:tcBorders>
            <w:shd w:val="clear" w:color="auto" w:fill="DFDFDF"/>
          </w:tcPr>
          <w:p w:rsidR="002C3C7C" w:rsidRPr="00E525BF" w:rsidRDefault="00F93017">
            <w:pPr>
              <w:spacing w:before="54"/>
              <w:ind w:left="102"/>
              <w:rPr>
                <w:rFonts w:ascii="Verdana" w:eastAsia="Arial" w:hAnsi="Verdana" w:cs="Arial"/>
                <w:sz w:val="24"/>
                <w:szCs w:val="24"/>
              </w:rPr>
            </w:pPr>
            <w:r w:rsidRPr="00E525BF">
              <w:rPr>
                <w:rFonts w:ascii="Verdana" w:eastAsia="Arial" w:hAnsi="Verdana" w:cs="Arial"/>
                <w:b/>
                <w:sz w:val="24"/>
                <w:szCs w:val="24"/>
              </w:rPr>
              <w:t xml:space="preserve">Name                                                   </w:t>
            </w:r>
            <w:r w:rsidRPr="00E525BF">
              <w:rPr>
                <w:rFonts w:ascii="Verdana" w:eastAsia="Arial" w:hAnsi="Verdana" w:cs="Arial"/>
                <w:b/>
                <w:spacing w:val="22"/>
                <w:sz w:val="24"/>
                <w:szCs w:val="24"/>
              </w:rPr>
              <w:t xml:space="preserve"> </w:t>
            </w:r>
            <w:proofErr w:type="spellStart"/>
            <w:r w:rsidRPr="00E525BF">
              <w:rPr>
                <w:rFonts w:ascii="Verdana" w:eastAsia="Arial" w:hAnsi="Verdana" w:cs="Arial"/>
                <w:b/>
                <w:sz w:val="24"/>
                <w:szCs w:val="24"/>
              </w:rPr>
              <w:t>Name</w:t>
            </w:r>
            <w:proofErr w:type="spellEnd"/>
            <w:r w:rsidRPr="00E525BF">
              <w:rPr>
                <w:rFonts w:ascii="Verdana" w:eastAsia="Arial" w:hAnsi="Verdana" w:cs="Arial"/>
                <w:b/>
                <w:sz w:val="24"/>
                <w:szCs w:val="24"/>
              </w:rPr>
              <w:t xml:space="preserve">                                                   </w:t>
            </w:r>
            <w:r w:rsidRPr="00E525BF">
              <w:rPr>
                <w:rFonts w:ascii="Verdana" w:eastAsia="Arial" w:hAnsi="Verdana" w:cs="Arial"/>
                <w:b/>
                <w:spacing w:val="21"/>
                <w:sz w:val="24"/>
                <w:szCs w:val="24"/>
              </w:rPr>
              <w:t xml:space="preserve"> </w:t>
            </w:r>
            <w:proofErr w:type="spellStart"/>
            <w:r w:rsidRPr="00E525BF">
              <w:rPr>
                <w:rFonts w:ascii="Verdana" w:eastAsia="Arial" w:hAnsi="Verdana" w:cs="Arial"/>
                <w:b/>
                <w:sz w:val="24"/>
                <w:szCs w:val="24"/>
              </w:rPr>
              <w:t>Name</w:t>
            </w:r>
            <w:proofErr w:type="spellEnd"/>
          </w:p>
        </w:tc>
      </w:tr>
      <w:tr w:rsidR="002C3C7C" w:rsidRPr="00E525BF">
        <w:trPr>
          <w:trHeight w:hRule="exact" w:val="410"/>
        </w:trPr>
        <w:tc>
          <w:tcPr>
            <w:tcW w:w="3452" w:type="dxa"/>
            <w:tcBorders>
              <w:top w:val="dotted" w:sz="4" w:space="0" w:color="000000"/>
              <w:left w:val="single" w:sz="7" w:space="0" w:color="000000"/>
              <w:bottom w:val="dotted" w:sz="4" w:space="0" w:color="000000"/>
              <w:right w:val="dotted" w:sz="4" w:space="0" w:color="000000"/>
            </w:tcBorders>
          </w:tcPr>
          <w:p w:rsidR="002C3C7C" w:rsidRPr="00E525BF" w:rsidRDefault="009118FE">
            <w:pPr>
              <w:spacing w:before="62"/>
              <w:ind w:left="102"/>
              <w:rPr>
                <w:rFonts w:ascii="Verdana" w:eastAsia="Arial" w:hAnsi="Verdana" w:cs="Arial"/>
                <w:sz w:val="24"/>
                <w:szCs w:val="24"/>
              </w:rPr>
            </w:pPr>
            <w:r w:rsidRPr="00E525BF">
              <w:rPr>
                <w:rFonts w:ascii="Verdana" w:eastAsia="Arial" w:hAnsi="Verdana" w:cs="Arial"/>
                <w:sz w:val="24"/>
                <w:szCs w:val="24"/>
              </w:rPr>
              <w:t>Sid Doma</w:t>
            </w:r>
          </w:p>
        </w:tc>
        <w:tc>
          <w:tcPr>
            <w:tcW w:w="3454" w:type="dxa"/>
            <w:tcBorders>
              <w:top w:val="dotted" w:sz="4" w:space="0" w:color="000000"/>
              <w:left w:val="dotted" w:sz="4" w:space="0" w:color="000000"/>
              <w:bottom w:val="dotted" w:sz="4" w:space="0" w:color="000000"/>
              <w:right w:val="dotted" w:sz="4" w:space="0" w:color="000000"/>
            </w:tcBorders>
          </w:tcPr>
          <w:p w:rsidR="002C3C7C" w:rsidRPr="00E525BF" w:rsidRDefault="00B72093">
            <w:pPr>
              <w:spacing w:before="62"/>
              <w:ind w:left="103"/>
              <w:rPr>
                <w:rFonts w:ascii="Verdana" w:eastAsia="Arial" w:hAnsi="Verdana" w:cs="Arial"/>
                <w:sz w:val="24"/>
                <w:szCs w:val="24"/>
              </w:rPr>
            </w:pPr>
            <w:r>
              <w:rPr>
                <w:rFonts w:ascii="Verdana" w:eastAsia="Arial" w:hAnsi="Verdana" w:cs="Arial"/>
                <w:sz w:val="24"/>
                <w:szCs w:val="24"/>
              </w:rPr>
              <w:t>Prasanna Kumar</w:t>
            </w:r>
          </w:p>
        </w:tc>
        <w:tc>
          <w:tcPr>
            <w:tcW w:w="3898" w:type="dxa"/>
            <w:tcBorders>
              <w:top w:val="dotted" w:sz="4" w:space="0" w:color="000000"/>
              <w:left w:val="dotted" w:sz="4" w:space="0" w:color="000000"/>
              <w:bottom w:val="dotted" w:sz="4" w:space="0" w:color="000000"/>
              <w:right w:val="single" w:sz="7" w:space="0" w:color="000000"/>
            </w:tcBorders>
          </w:tcPr>
          <w:p w:rsidR="002C3C7C" w:rsidRPr="00E525BF" w:rsidRDefault="00B72093" w:rsidP="00B72093">
            <w:pPr>
              <w:rPr>
                <w:rFonts w:ascii="Verdana" w:hAnsi="Verdana"/>
                <w:sz w:val="24"/>
                <w:szCs w:val="24"/>
              </w:rPr>
            </w:pPr>
            <w:r>
              <w:rPr>
                <w:rFonts w:ascii="Verdana" w:hAnsi="Verdana"/>
                <w:sz w:val="24"/>
                <w:szCs w:val="24"/>
              </w:rPr>
              <w:t xml:space="preserve"> Sai Sudheer</w:t>
            </w:r>
          </w:p>
        </w:tc>
      </w:tr>
      <w:tr w:rsidR="002C3C7C" w:rsidRPr="00E525BF">
        <w:trPr>
          <w:trHeight w:hRule="exact" w:val="406"/>
        </w:trPr>
        <w:tc>
          <w:tcPr>
            <w:tcW w:w="3452" w:type="dxa"/>
            <w:tcBorders>
              <w:top w:val="dotted" w:sz="4" w:space="0" w:color="000000"/>
              <w:left w:val="single" w:sz="7" w:space="0" w:color="000000"/>
              <w:bottom w:val="dotted" w:sz="4" w:space="0" w:color="000000"/>
              <w:right w:val="dotted" w:sz="4" w:space="0" w:color="000000"/>
            </w:tcBorders>
          </w:tcPr>
          <w:p w:rsidR="002C3C7C" w:rsidRPr="00E525BF" w:rsidRDefault="009118FE">
            <w:pPr>
              <w:spacing w:before="57"/>
              <w:ind w:left="102"/>
              <w:rPr>
                <w:rFonts w:ascii="Verdana" w:eastAsia="Arial" w:hAnsi="Verdana" w:cs="Arial"/>
                <w:sz w:val="24"/>
                <w:szCs w:val="24"/>
              </w:rPr>
            </w:pPr>
            <w:r w:rsidRPr="00E525BF">
              <w:rPr>
                <w:rFonts w:ascii="Verdana" w:eastAsia="Arial" w:hAnsi="Verdana" w:cs="Arial"/>
                <w:sz w:val="24"/>
                <w:szCs w:val="24"/>
              </w:rPr>
              <w:t>Vital Nallapati</w:t>
            </w:r>
          </w:p>
        </w:tc>
        <w:tc>
          <w:tcPr>
            <w:tcW w:w="3454" w:type="dxa"/>
            <w:tcBorders>
              <w:top w:val="dotted" w:sz="4" w:space="0" w:color="000000"/>
              <w:left w:val="dotted" w:sz="4" w:space="0" w:color="000000"/>
              <w:bottom w:val="dotted" w:sz="4" w:space="0" w:color="000000"/>
              <w:right w:val="dotted" w:sz="4" w:space="0" w:color="000000"/>
            </w:tcBorders>
          </w:tcPr>
          <w:p w:rsidR="002C3C7C" w:rsidRPr="00E525BF" w:rsidRDefault="00B72093">
            <w:pPr>
              <w:spacing w:line="240" w:lineRule="exact"/>
              <w:ind w:left="103"/>
              <w:rPr>
                <w:rFonts w:ascii="Verdana" w:eastAsia="Arial" w:hAnsi="Verdana" w:cs="Arial"/>
                <w:sz w:val="24"/>
                <w:szCs w:val="24"/>
              </w:rPr>
            </w:pPr>
            <w:r>
              <w:rPr>
                <w:rFonts w:ascii="Verdana" w:eastAsia="Arial" w:hAnsi="Verdana" w:cs="Arial"/>
                <w:sz w:val="24"/>
                <w:szCs w:val="24"/>
              </w:rPr>
              <w:t>Ganga Reddy</w:t>
            </w:r>
          </w:p>
        </w:tc>
        <w:tc>
          <w:tcPr>
            <w:tcW w:w="3898" w:type="dxa"/>
            <w:tcBorders>
              <w:top w:val="dotted" w:sz="4" w:space="0" w:color="000000"/>
              <w:left w:val="dotted" w:sz="4" w:space="0" w:color="000000"/>
              <w:bottom w:val="dotted" w:sz="4" w:space="0" w:color="000000"/>
              <w:right w:val="single" w:sz="7" w:space="0" w:color="000000"/>
            </w:tcBorders>
          </w:tcPr>
          <w:p w:rsidR="002C3C7C" w:rsidRPr="00E525BF" w:rsidRDefault="00B72093">
            <w:pPr>
              <w:rPr>
                <w:rFonts w:ascii="Verdana" w:hAnsi="Verdana"/>
                <w:sz w:val="24"/>
                <w:szCs w:val="24"/>
              </w:rPr>
            </w:pPr>
            <w:r>
              <w:rPr>
                <w:rFonts w:ascii="Verdana" w:hAnsi="Verdana"/>
                <w:sz w:val="24"/>
                <w:szCs w:val="24"/>
              </w:rPr>
              <w:t xml:space="preserve"> </w:t>
            </w:r>
            <w:r>
              <w:rPr>
                <w:rFonts w:ascii="Verdana" w:hAnsi="Verdana"/>
                <w:sz w:val="24"/>
                <w:szCs w:val="24"/>
              </w:rPr>
              <w:t xml:space="preserve">Avinash </w:t>
            </w:r>
            <w:proofErr w:type="spellStart"/>
            <w:r>
              <w:rPr>
                <w:rFonts w:ascii="Verdana" w:hAnsi="Verdana"/>
                <w:sz w:val="24"/>
                <w:szCs w:val="24"/>
              </w:rPr>
              <w:t>Nallamothu</w:t>
            </w:r>
            <w:proofErr w:type="spellEnd"/>
          </w:p>
        </w:tc>
      </w:tr>
      <w:tr w:rsidR="002C3C7C" w:rsidRPr="00E525BF">
        <w:trPr>
          <w:trHeight w:hRule="exact" w:val="406"/>
        </w:trPr>
        <w:tc>
          <w:tcPr>
            <w:tcW w:w="3452" w:type="dxa"/>
            <w:tcBorders>
              <w:top w:val="dotted" w:sz="4" w:space="0" w:color="000000"/>
              <w:left w:val="single" w:sz="7" w:space="0" w:color="000000"/>
              <w:bottom w:val="dotted" w:sz="4" w:space="0" w:color="000000"/>
              <w:right w:val="dotted" w:sz="4" w:space="0" w:color="000000"/>
            </w:tcBorders>
          </w:tcPr>
          <w:p w:rsidR="002C3C7C" w:rsidRPr="00E525BF" w:rsidRDefault="002C3C7C" w:rsidP="002E10CA">
            <w:pPr>
              <w:spacing w:before="60"/>
              <w:ind w:left="102"/>
              <w:rPr>
                <w:rFonts w:ascii="Verdana" w:eastAsia="Arial" w:hAnsi="Verdana" w:cs="Arial"/>
                <w:sz w:val="24"/>
                <w:szCs w:val="24"/>
              </w:rPr>
            </w:pPr>
          </w:p>
        </w:tc>
        <w:tc>
          <w:tcPr>
            <w:tcW w:w="3454" w:type="dxa"/>
            <w:tcBorders>
              <w:top w:val="dotted" w:sz="4" w:space="0" w:color="000000"/>
              <w:left w:val="dotted" w:sz="4" w:space="0" w:color="000000"/>
              <w:bottom w:val="dotted" w:sz="4" w:space="0" w:color="000000"/>
              <w:right w:val="dotted" w:sz="4" w:space="0" w:color="000000"/>
            </w:tcBorders>
          </w:tcPr>
          <w:p w:rsidR="002C3C7C" w:rsidRPr="00E525BF" w:rsidRDefault="00B72093">
            <w:pPr>
              <w:ind w:left="103"/>
              <w:rPr>
                <w:rFonts w:ascii="Verdana" w:eastAsia="Arial" w:hAnsi="Verdana" w:cs="Arial"/>
                <w:sz w:val="24"/>
                <w:szCs w:val="24"/>
              </w:rPr>
            </w:pPr>
            <w:r>
              <w:rPr>
                <w:rFonts w:ascii="Verdana" w:eastAsia="Arial" w:hAnsi="Verdana" w:cs="Arial"/>
                <w:sz w:val="24"/>
                <w:szCs w:val="24"/>
              </w:rPr>
              <w:t>Jasmeet Singh</w:t>
            </w:r>
          </w:p>
        </w:tc>
        <w:tc>
          <w:tcPr>
            <w:tcW w:w="3898" w:type="dxa"/>
            <w:tcBorders>
              <w:top w:val="dotted" w:sz="4" w:space="0" w:color="000000"/>
              <w:left w:val="dotted" w:sz="4" w:space="0" w:color="000000"/>
              <w:bottom w:val="dotted" w:sz="4" w:space="0" w:color="000000"/>
              <w:right w:val="single" w:sz="7" w:space="0" w:color="000000"/>
            </w:tcBorders>
          </w:tcPr>
          <w:p w:rsidR="002C3C7C" w:rsidRPr="00E525BF" w:rsidRDefault="00B72093">
            <w:pPr>
              <w:rPr>
                <w:rFonts w:ascii="Verdana" w:hAnsi="Verdana"/>
                <w:sz w:val="24"/>
                <w:szCs w:val="24"/>
              </w:rPr>
            </w:pPr>
            <w:r>
              <w:rPr>
                <w:rFonts w:ascii="Verdana" w:hAnsi="Verdana"/>
                <w:sz w:val="24"/>
                <w:szCs w:val="24"/>
              </w:rPr>
              <w:t xml:space="preserve"> </w:t>
            </w:r>
            <w:proofErr w:type="spellStart"/>
            <w:r>
              <w:rPr>
                <w:rFonts w:ascii="Verdana" w:hAnsi="Verdana"/>
                <w:sz w:val="24"/>
                <w:szCs w:val="24"/>
              </w:rPr>
              <w:t>Pardeep</w:t>
            </w:r>
            <w:proofErr w:type="spellEnd"/>
            <w:r>
              <w:rPr>
                <w:rFonts w:ascii="Verdana" w:hAnsi="Verdana"/>
                <w:sz w:val="24"/>
                <w:szCs w:val="24"/>
              </w:rPr>
              <w:t xml:space="preserve"> </w:t>
            </w:r>
          </w:p>
        </w:tc>
      </w:tr>
      <w:tr w:rsidR="002C3C7C" w:rsidRPr="00E525BF">
        <w:trPr>
          <w:trHeight w:hRule="exact" w:val="408"/>
        </w:trPr>
        <w:tc>
          <w:tcPr>
            <w:tcW w:w="3452" w:type="dxa"/>
            <w:tcBorders>
              <w:top w:val="dotted" w:sz="4" w:space="0" w:color="000000"/>
              <w:left w:val="single" w:sz="7" w:space="0" w:color="000000"/>
              <w:bottom w:val="dotted" w:sz="4" w:space="0" w:color="000000"/>
              <w:right w:val="dotted" w:sz="4" w:space="0" w:color="000000"/>
            </w:tcBorders>
          </w:tcPr>
          <w:p w:rsidR="002C3C7C" w:rsidRPr="00E525BF" w:rsidRDefault="002C3C7C" w:rsidP="002E10CA">
            <w:pPr>
              <w:rPr>
                <w:rFonts w:ascii="Verdana" w:hAnsi="Verdana"/>
                <w:sz w:val="24"/>
                <w:szCs w:val="24"/>
              </w:rPr>
            </w:pPr>
          </w:p>
        </w:tc>
        <w:tc>
          <w:tcPr>
            <w:tcW w:w="3454" w:type="dxa"/>
            <w:tcBorders>
              <w:top w:val="dotted" w:sz="4" w:space="0" w:color="000000"/>
              <w:left w:val="dotted" w:sz="4" w:space="0" w:color="000000"/>
              <w:bottom w:val="dotted" w:sz="4" w:space="0" w:color="000000"/>
              <w:right w:val="dotted" w:sz="4" w:space="0" w:color="000000"/>
            </w:tcBorders>
          </w:tcPr>
          <w:p w:rsidR="002C3C7C" w:rsidRPr="00E525BF" w:rsidRDefault="002C3C7C">
            <w:pPr>
              <w:rPr>
                <w:rFonts w:ascii="Verdana" w:hAnsi="Verdana"/>
                <w:sz w:val="24"/>
                <w:szCs w:val="24"/>
              </w:rPr>
            </w:pPr>
          </w:p>
        </w:tc>
        <w:tc>
          <w:tcPr>
            <w:tcW w:w="3898" w:type="dxa"/>
            <w:tcBorders>
              <w:top w:val="dotted" w:sz="4" w:space="0" w:color="000000"/>
              <w:left w:val="dotted" w:sz="4" w:space="0" w:color="000000"/>
              <w:bottom w:val="dotted" w:sz="4" w:space="0" w:color="000000"/>
              <w:right w:val="single" w:sz="7" w:space="0" w:color="000000"/>
            </w:tcBorders>
          </w:tcPr>
          <w:p w:rsidR="002C3C7C" w:rsidRPr="00E525BF" w:rsidRDefault="002C3C7C">
            <w:pPr>
              <w:rPr>
                <w:rFonts w:ascii="Verdana" w:hAnsi="Verdana"/>
                <w:sz w:val="24"/>
                <w:szCs w:val="24"/>
              </w:rPr>
            </w:pPr>
          </w:p>
        </w:tc>
      </w:tr>
    </w:tbl>
    <w:p w:rsidR="002C3C7C" w:rsidRPr="00E525BF" w:rsidRDefault="002C3C7C">
      <w:pPr>
        <w:spacing w:line="200" w:lineRule="exact"/>
        <w:rPr>
          <w:rFonts w:ascii="Verdana" w:hAnsi="Verdana"/>
          <w:sz w:val="24"/>
          <w:szCs w:val="24"/>
        </w:rPr>
      </w:pPr>
    </w:p>
    <w:p w:rsidR="002C3C7C" w:rsidRPr="00E525BF" w:rsidRDefault="002C3C7C">
      <w:pPr>
        <w:spacing w:line="200" w:lineRule="exact"/>
        <w:rPr>
          <w:rFonts w:ascii="Verdana" w:hAnsi="Verdana"/>
          <w:sz w:val="24"/>
          <w:szCs w:val="24"/>
        </w:rPr>
      </w:pPr>
      <w:bookmarkStart w:id="0" w:name="_GoBack"/>
      <w:bookmarkEnd w:id="0"/>
    </w:p>
    <w:p w:rsidR="002C3C7C" w:rsidRPr="00E525BF" w:rsidRDefault="002C3C7C">
      <w:pPr>
        <w:spacing w:before="4" w:line="200" w:lineRule="exact"/>
        <w:rPr>
          <w:rFonts w:ascii="Verdana" w:hAnsi="Verdana"/>
          <w:sz w:val="24"/>
          <w:szCs w:val="24"/>
        </w:rPr>
      </w:pPr>
    </w:p>
    <w:tbl>
      <w:tblPr>
        <w:tblW w:w="0" w:type="auto"/>
        <w:tblInd w:w="100" w:type="dxa"/>
        <w:tblLayout w:type="fixed"/>
        <w:tblCellMar>
          <w:left w:w="0" w:type="dxa"/>
          <w:right w:w="0" w:type="dxa"/>
        </w:tblCellMar>
        <w:tblLook w:val="01E0" w:firstRow="1" w:lastRow="1" w:firstColumn="1" w:lastColumn="1" w:noHBand="0" w:noVBand="0"/>
      </w:tblPr>
      <w:tblGrid>
        <w:gridCol w:w="10802"/>
        <w:gridCol w:w="60"/>
      </w:tblGrid>
      <w:tr w:rsidR="002C3C7C" w:rsidRPr="00E525BF" w:rsidTr="00E525BF">
        <w:trPr>
          <w:trHeight w:hRule="exact" w:val="441"/>
        </w:trPr>
        <w:tc>
          <w:tcPr>
            <w:tcW w:w="10802" w:type="dxa"/>
            <w:tcBorders>
              <w:top w:val="single" w:sz="7" w:space="0" w:color="000000"/>
              <w:left w:val="single" w:sz="7" w:space="0" w:color="000000"/>
              <w:bottom w:val="nil"/>
              <w:right w:val="single" w:sz="7" w:space="0" w:color="000000"/>
            </w:tcBorders>
            <w:shd w:val="clear" w:color="auto" w:fill="333399"/>
          </w:tcPr>
          <w:p w:rsidR="002C3C7C" w:rsidRPr="00E525BF" w:rsidRDefault="00F93017" w:rsidP="000D4A30">
            <w:pPr>
              <w:spacing w:before="57"/>
              <w:ind w:left="96"/>
              <w:rPr>
                <w:rFonts w:ascii="Verdana" w:eastAsia="Arial" w:hAnsi="Verdana" w:cs="Arial"/>
                <w:sz w:val="24"/>
                <w:szCs w:val="24"/>
              </w:rPr>
            </w:pPr>
            <w:r w:rsidRPr="00E525BF">
              <w:rPr>
                <w:rFonts w:ascii="Verdana" w:eastAsia="Arial" w:hAnsi="Verdana" w:cs="Arial"/>
                <w:b/>
                <w:color w:val="FFFFFF"/>
                <w:sz w:val="24"/>
                <w:szCs w:val="24"/>
              </w:rPr>
              <w:t>Purpose</w:t>
            </w:r>
            <w:r w:rsidRPr="00E525BF">
              <w:rPr>
                <w:rFonts w:ascii="Verdana" w:eastAsia="Arial" w:hAnsi="Verdana" w:cs="Arial"/>
                <w:b/>
                <w:color w:val="FFFFFF"/>
                <w:spacing w:val="-7"/>
                <w:sz w:val="24"/>
                <w:szCs w:val="24"/>
              </w:rPr>
              <w:t xml:space="preserve"> </w:t>
            </w:r>
            <w:r w:rsidRPr="00E525BF">
              <w:rPr>
                <w:rFonts w:ascii="Verdana" w:eastAsia="Arial" w:hAnsi="Verdana" w:cs="Arial"/>
                <w:b/>
                <w:color w:val="FFFFFF"/>
                <w:sz w:val="24"/>
                <w:szCs w:val="24"/>
              </w:rPr>
              <w:t>of</w:t>
            </w:r>
            <w:r w:rsidRPr="00E525BF">
              <w:rPr>
                <w:rFonts w:ascii="Verdana" w:eastAsia="Arial" w:hAnsi="Verdana" w:cs="Arial"/>
                <w:b/>
                <w:color w:val="FFFFFF"/>
                <w:spacing w:val="-2"/>
                <w:sz w:val="24"/>
                <w:szCs w:val="24"/>
              </w:rPr>
              <w:t xml:space="preserve"> </w:t>
            </w:r>
            <w:r w:rsidRPr="00E525BF">
              <w:rPr>
                <w:rFonts w:ascii="Verdana" w:eastAsia="Arial" w:hAnsi="Verdana" w:cs="Arial"/>
                <w:b/>
                <w:color w:val="FFFFFF"/>
                <w:spacing w:val="2"/>
                <w:sz w:val="24"/>
                <w:szCs w:val="24"/>
              </w:rPr>
              <w:t>M</w:t>
            </w:r>
            <w:r w:rsidRPr="00E525BF">
              <w:rPr>
                <w:rFonts w:ascii="Verdana" w:eastAsia="Arial" w:hAnsi="Verdana" w:cs="Arial"/>
                <w:b/>
                <w:color w:val="FFFFFF"/>
                <w:sz w:val="24"/>
                <w:szCs w:val="24"/>
              </w:rPr>
              <w:t>eetin</w:t>
            </w:r>
            <w:r w:rsidRPr="00E525BF">
              <w:rPr>
                <w:rFonts w:ascii="Verdana" w:eastAsia="Arial" w:hAnsi="Verdana" w:cs="Arial"/>
                <w:b/>
                <w:color w:val="FFFFFF"/>
                <w:spacing w:val="2"/>
                <w:sz w:val="24"/>
                <w:szCs w:val="24"/>
              </w:rPr>
              <w:t>g</w:t>
            </w:r>
            <w:r w:rsidRPr="00E525BF">
              <w:rPr>
                <w:rFonts w:ascii="Verdana" w:eastAsia="Arial" w:hAnsi="Verdana" w:cs="Arial"/>
                <w:b/>
                <w:color w:val="FFFFFF"/>
                <w:sz w:val="24"/>
                <w:szCs w:val="24"/>
              </w:rPr>
              <w:t>:</w:t>
            </w:r>
          </w:p>
        </w:tc>
        <w:tc>
          <w:tcPr>
            <w:tcW w:w="59" w:type="dxa"/>
            <w:vMerge w:val="restart"/>
            <w:tcBorders>
              <w:top w:val="nil"/>
              <w:left w:val="single" w:sz="7" w:space="0" w:color="000000"/>
              <w:right w:val="nil"/>
            </w:tcBorders>
          </w:tcPr>
          <w:p w:rsidR="002C3C7C" w:rsidRPr="00E525BF" w:rsidRDefault="0001461E" w:rsidP="000D4A30">
            <w:pPr>
              <w:rPr>
                <w:rFonts w:ascii="Verdana" w:hAnsi="Verdana"/>
                <w:sz w:val="24"/>
                <w:szCs w:val="24"/>
              </w:rPr>
            </w:pPr>
            <w:r w:rsidRPr="00E525BF">
              <w:rPr>
                <w:rFonts w:ascii="Verdana" w:hAnsi="Verdana"/>
                <w:sz w:val="24"/>
                <w:szCs w:val="24"/>
              </w:rPr>
              <w:t>Q</w:t>
            </w:r>
          </w:p>
        </w:tc>
      </w:tr>
      <w:tr w:rsidR="002C3C7C" w:rsidRPr="00E525BF" w:rsidTr="00E525BF">
        <w:trPr>
          <w:trHeight w:hRule="exact" w:val="1817"/>
        </w:trPr>
        <w:tc>
          <w:tcPr>
            <w:tcW w:w="10802" w:type="dxa"/>
            <w:tcBorders>
              <w:top w:val="nil"/>
              <w:left w:val="single" w:sz="7" w:space="0" w:color="000000"/>
              <w:bottom w:val="single" w:sz="7" w:space="0" w:color="000000"/>
              <w:right w:val="single" w:sz="7" w:space="0" w:color="000000"/>
            </w:tcBorders>
          </w:tcPr>
          <w:p w:rsidR="002C3C7C" w:rsidRPr="00E525BF" w:rsidRDefault="00F93017" w:rsidP="000D4A30">
            <w:pPr>
              <w:spacing w:before="77"/>
              <w:ind w:left="317" w:right="892" w:hanging="33"/>
              <w:jc w:val="both"/>
              <w:rPr>
                <w:rFonts w:ascii="Verdana" w:eastAsia="Arial" w:hAnsi="Verdana" w:cs="Arial"/>
                <w:sz w:val="24"/>
                <w:szCs w:val="24"/>
              </w:rPr>
            </w:pPr>
            <w:r w:rsidRPr="00E525BF">
              <w:rPr>
                <w:rFonts w:ascii="Verdana" w:hAnsi="Verdana"/>
                <w:sz w:val="24"/>
                <w:szCs w:val="24"/>
              </w:rPr>
              <w:tab/>
            </w:r>
            <w:r w:rsidRPr="00E525BF">
              <w:rPr>
                <w:rFonts w:ascii="Verdana" w:eastAsia="Arial" w:hAnsi="Verdana" w:cs="Arial"/>
                <w:sz w:val="24"/>
                <w:szCs w:val="24"/>
              </w:rPr>
              <w:t>D</w:t>
            </w:r>
            <w:r w:rsidR="009118FE" w:rsidRPr="00E525BF">
              <w:rPr>
                <w:rFonts w:ascii="Verdana" w:eastAsia="Arial" w:hAnsi="Verdana" w:cs="Arial"/>
                <w:spacing w:val="-1"/>
                <w:sz w:val="24"/>
                <w:szCs w:val="24"/>
              </w:rPr>
              <w:t>iscussion on Health &amp; Safe</w:t>
            </w:r>
            <w:r w:rsidR="0001461E" w:rsidRPr="00E525BF">
              <w:rPr>
                <w:rFonts w:ascii="Verdana" w:eastAsia="Arial" w:hAnsi="Verdana" w:cs="Arial"/>
                <w:spacing w:val="-1"/>
                <w:sz w:val="24"/>
                <w:szCs w:val="24"/>
              </w:rPr>
              <w:t xml:space="preserve">ty Issues, Regularly </w:t>
            </w:r>
            <w:r w:rsidR="009118FE" w:rsidRPr="00E525BF">
              <w:rPr>
                <w:rFonts w:ascii="Verdana" w:eastAsia="Arial" w:hAnsi="Verdana" w:cs="Arial"/>
                <w:spacing w:val="-1"/>
                <w:sz w:val="24"/>
                <w:szCs w:val="24"/>
              </w:rPr>
              <w:t>using proper equipment to accomplish the task,</w:t>
            </w:r>
            <w:r w:rsidR="0001461E" w:rsidRPr="00E525BF">
              <w:rPr>
                <w:rFonts w:ascii="Verdana" w:eastAsia="Arial" w:hAnsi="Verdana" w:cs="Arial"/>
                <w:spacing w:val="-1"/>
                <w:sz w:val="24"/>
                <w:szCs w:val="24"/>
              </w:rPr>
              <w:t xml:space="preserve"> using proper harness while climbing the ladders and working on heights, using proper step ladders while working on heights, checking underground services using cable locators before digging in to the ground, check internal cables while drilling holes in to the walls, keeping the vehicles clean and tidy</w:t>
            </w:r>
          </w:p>
        </w:tc>
        <w:tc>
          <w:tcPr>
            <w:tcW w:w="59" w:type="dxa"/>
            <w:vMerge/>
            <w:tcBorders>
              <w:left w:val="single" w:sz="7" w:space="0" w:color="000000"/>
              <w:right w:val="nil"/>
            </w:tcBorders>
          </w:tcPr>
          <w:p w:rsidR="002C3C7C" w:rsidRPr="00E525BF" w:rsidRDefault="002C3C7C" w:rsidP="000D4A30">
            <w:pPr>
              <w:rPr>
                <w:rFonts w:ascii="Verdana" w:hAnsi="Verdana"/>
                <w:sz w:val="24"/>
                <w:szCs w:val="24"/>
              </w:rPr>
            </w:pPr>
          </w:p>
        </w:tc>
      </w:tr>
      <w:tr w:rsidR="002C3C7C" w:rsidRPr="00E525BF" w:rsidTr="00E525BF">
        <w:trPr>
          <w:trHeight w:hRule="exact" w:val="449"/>
        </w:trPr>
        <w:tc>
          <w:tcPr>
            <w:tcW w:w="10802" w:type="dxa"/>
            <w:tcBorders>
              <w:top w:val="single" w:sz="7" w:space="0" w:color="000000"/>
              <w:left w:val="single" w:sz="7" w:space="0" w:color="000000"/>
              <w:bottom w:val="nil"/>
              <w:right w:val="single" w:sz="7" w:space="0" w:color="000000"/>
            </w:tcBorders>
            <w:shd w:val="clear" w:color="auto" w:fill="333399"/>
          </w:tcPr>
          <w:p w:rsidR="002C3C7C" w:rsidRPr="00E525BF" w:rsidRDefault="00F93017" w:rsidP="000D4A30">
            <w:pPr>
              <w:spacing w:before="62"/>
              <w:ind w:left="115"/>
              <w:rPr>
                <w:rFonts w:ascii="Verdana" w:eastAsia="Arial" w:hAnsi="Verdana" w:cs="Arial"/>
                <w:sz w:val="24"/>
                <w:szCs w:val="24"/>
              </w:rPr>
            </w:pPr>
            <w:r w:rsidRPr="00E525BF">
              <w:rPr>
                <w:rFonts w:ascii="Verdana" w:eastAsia="Arial" w:hAnsi="Verdana" w:cs="Arial"/>
                <w:b/>
                <w:color w:val="FFFFFF"/>
                <w:spacing w:val="2"/>
                <w:sz w:val="24"/>
                <w:szCs w:val="24"/>
              </w:rPr>
              <w:t>M</w:t>
            </w:r>
            <w:r w:rsidRPr="00E525BF">
              <w:rPr>
                <w:rFonts w:ascii="Verdana" w:eastAsia="Arial" w:hAnsi="Verdana" w:cs="Arial"/>
                <w:b/>
                <w:color w:val="FFFFFF"/>
                <w:sz w:val="24"/>
                <w:szCs w:val="24"/>
              </w:rPr>
              <w:t>eeting</w:t>
            </w:r>
            <w:r w:rsidRPr="00E525BF">
              <w:rPr>
                <w:rFonts w:ascii="Verdana" w:eastAsia="Arial" w:hAnsi="Verdana" w:cs="Arial"/>
                <w:b/>
                <w:color w:val="FFFFFF"/>
                <w:spacing w:val="-10"/>
                <w:sz w:val="24"/>
                <w:szCs w:val="24"/>
              </w:rPr>
              <w:t xml:space="preserve"> </w:t>
            </w:r>
            <w:r w:rsidRPr="00E525BF">
              <w:rPr>
                <w:rFonts w:ascii="Verdana" w:eastAsia="Arial" w:hAnsi="Verdana" w:cs="Arial"/>
                <w:b/>
                <w:color w:val="FFFFFF"/>
                <w:sz w:val="24"/>
                <w:szCs w:val="24"/>
              </w:rPr>
              <w:t>Note</w:t>
            </w:r>
            <w:r w:rsidRPr="00E525BF">
              <w:rPr>
                <w:rFonts w:ascii="Verdana" w:eastAsia="Arial" w:hAnsi="Verdana" w:cs="Arial"/>
                <w:b/>
                <w:color w:val="FFFFFF"/>
                <w:spacing w:val="2"/>
                <w:sz w:val="24"/>
                <w:szCs w:val="24"/>
              </w:rPr>
              <w:t>s</w:t>
            </w:r>
            <w:r w:rsidRPr="00E525BF">
              <w:rPr>
                <w:rFonts w:ascii="Verdana" w:eastAsia="Arial" w:hAnsi="Verdana" w:cs="Arial"/>
                <w:b/>
                <w:color w:val="FFFFFF"/>
                <w:sz w:val="24"/>
                <w:szCs w:val="24"/>
              </w:rPr>
              <w:t>,</w:t>
            </w:r>
            <w:r w:rsidRPr="00E525BF">
              <w:rPr>
                <w:rFonts w:ascii="Verdana" w:eastAsia="Arial" w:hAnsi="Verdana" w:cs="Arial"/>
                <w:b/>
                <w:color w:val="FFFFFF"/>
                <w:spacing w:val="-7"/>
                <w:sz w:val="24"/>
                <w:szCs w:val="24"/>
              </w:rPr>
              <w:t xml:space="preserve"> </w:t>
            </w:r>
            <w:r w:rsidRPr="00E525BF">
              <w:rPr>
                <w:rFonts w:ascii="Verdana" w:eastAsia="Arial" w:hAnsi="Verdana" w:cs="Arial"/>
                <w:b/>
                <w:color w:val="FFFFFF"/>
                <w:sz w:val="24"/>
                <w:szCs w:val="24"/>
              </w:rPr>
              <w:t>De</w:t>
            </w:r>
            <w:r w:rsidRPr="00E525BF">
              <w:rPr>
                <w:rFonts w:ascii="Verdana" w:eastAsia="Arial" w:hAnsi="Verdana" w:cs="Arial"/>
                <w:b/>
                <w:color w:val="FFFFFF"/>
                <w:spacing w:val="2"/>
                <w:sz w:val="24"/>
                <w:szCs w:val="24"/>
              </w:rPr>
              <w:t>c</w:t>
            </w:r>
            <w:r w:rsidRPr="00E525BF">
              <w:rPr>
                <w:rFonts w:ascii="Verdana" w:eastAsia="Arial" w:hAnsi="Verdana" w:cs="Arial"/>
                <w:b/>
                <w:color w:val="FFFFFF"/>
                <w:sz w:val="24"/>
                <w:szCs w:val="24"/>
              </w:rPr>
              <w:t>isions,</w:t>
            </w:r>
            <w:r w:rsidRPr="00E525BF">
              <w:rPr>
                <w:rFonts w:ascii="Verdana" w:eastAsia="Arial" w:hAnsi="Verdana" w:cs="Arial"/>
                <w:b/>
                <w:color w:val="FFFFFF"/>
                <w:spacing w:val="-13"/>
                <w:sz w:val="24"/>
                <w:szCs w:val="24"/>
              </w:rPr>
              <w:t xml:space="preserve"> </w:t>
            </w:r>
            <w:r w:rsidRPr="00E525BF">
              <w:rPr>
                <w:rFonts w:ascii="Verdana" w:eastAsia="Arial" w:hAnsi="Verdana" w:cs="Arial"/>
                <w:b/>
                <w:color w:val="FFFFFF"/>
                <w:spacing w:val="2"/>
                <w:sz w:val="24"/>
                <w:szCs w:val="24"/>
              </w:rPr>
              <w:t>I</w:t>
            </w:r>
            <w:r w:rsidRPr="00E525BF">
              <w:rPr>
                <w:rFonts w:ascii="Verdana" w:eastAsia="Arial" w:hAnsi="Verdana" w:cs="Arial"/>
                <w:b/>
                <w:color w:val="FFFFFF"/>
                <w:sz w:val="24"/>
                <w:szCs w:val="24"/>
              </w:rPr>
              <w:t>ssu</w:t>
            </w:r>
            <w:r w:rsidRPr="00E525BF">
              <w:rPr>
                <w:rFonts w:ascii="Verdana" w:eastAsia="Arial" w:hAnsi="Verdana" w:cs="Arial"/>
                <w:b/>
                <w:color w:val="FFFFFF"/>
                <w:spacing w:val="2"/>
                <w:sz w:val="24"/>
                <w:szCs w:val="24"/>
              </w:rPr>
              <w:t>e</w:t>
            </w:r>
            <w:r w:rsidRPr="00E525BF">
              <w:rPr>
                <w:rFonts w:ascii="Verdana" w:eastAsia="Arial" w:hAnsi="Verdana" w:cs="Arial"/>
                <w:b/>
                <w:color w:val="FFFFFF"/>
                <w:sz w:val="24"/>
                <w:szCs w:val="24"/>
              </w:rPr>
              <w:t>s</w:t>
            </w:r>
            <w:r w:rsidRPr="00E525BF">
              <w:rPr>
                <w:rFonts w:ascii="Verdana" w:eastAsia="Arial" w:hAnsi="Verdana" w:cs="Arial"/>
                <w:b/>
                <w:color w:val="FFFFFF"/>
                <w:spacing w:val="-14"/>
                <w:sz w:val="24"/>
                <w:szCs w:val="24"/>
              </w:rPr>
              <w:t xml:space="preserve"> </w:t>
            </w:r>
            <w:r w:rsidRPr="00E525BF">
              <w:rPr>
                <w:rFonts w:ascii="Verdana" w:eastAsia="Arial" w:hAnsi="Verdana" w:cs="Arial"/>
                <w:b/>
                <w:color w:val="FFFFFF"/>
                <w:spacing w:val="1"/>
                <w:sz w:val="24"/>
                <w:szCs w:val="24"/>
              </w:rPr>
              <w:t>(M</w:t>
            </w:r>
            <w:r w:rsidRPr="00E525BF">
              <w:rPr>
                <w:rFonts w:ascii="Verdana" w:eastAsia="Arial" w:hAnsi="Verdana" w:cs="Arial"/>
                <w:b/>
                <w:color w:val="FFFFFF"/>
                <w:sz w:val="24"/>
                <w:szCs w:val="24"/>
              </w:rPr>
              <w:t>ay</w:t>
            </w:r>
            <w:r w:rsidRPr="00E525BF">
              <w:rPr>
                <w:rFonts w:ascii="Verdana" w:eastAsia="Arial" w:hAnsi="Verdana" w:cs="Arial"/>
                <w:b/>
                <w:color w:val="FFFFFF"/>
                <w:spacing w:val="-4"/>
                <w:sz w:val="24"/>
                <w:szCs w:val="24"/>
              </w:rPr>
              <w:t xml:space="preserve"> </w:t>
            </w:r>
            <w:r w:rsidRPr="00E525BF">
              <w:rPr>
                <w:rFonts w:ascii="Verdana" w:eastAsia="Arial" w:hAnsi="Verdana" w:cs="Arial"/>
                <w:b/>
                <w:color w:val="FFFFFF"/>
                <w:spacing w:val="1"/>
                <w:sz w:val="24"/>
                <w:szCs w:val="24"/>
              </w:rPr>
              <w:t>i</w:t>
            </w:r>
            <w:r w:rsidRPr="00E525BF">
              <w:rPr>
                <w:rFonts w:ascii="Verdana" w:eastAsia="Arial" w:hAnsi="Verdana" w:cs="Arial"/>
                <w:b/>
                <w:color w:val="FFFFFF"/>
                <w:sz w:val="24"/>
                <w:szCs w:val="24"/>
              </w:rPr>
              <w:t>n</w:t>
            </w:r>
            <w:r w:rsidRPr="00E525BF">
              <w:rPr>
                <w:rFonts w:ascii="Verdana" w:eastAsia="Arial" w:hAnsi="Verdana" w:cs="Arial"/>
                <w:b/>
                <w:color w:val="FFFFFF"/>
                <w:spacing w:val="-1"/>
                <w:sz w:val="24"/>
                <w:szCs w:val="24"/>
              </w:rPr>
              <w:t>c</w:t>
            </w:r>
            <w:r w:rsidRPr="00E525BF">
              <w:rPr>
                <w:rFonts w:ascii="Verdana" w:eastAsia="Arial" w:hAnsi="Verdana" w:cs="Arial"/>
                <w:b/>
                <w:color w:val="FFFFFF"/>
                <w:spacing w:val="1"/>
                <w:sz w:val="24"/>
                <w:szCs w:val="24"/>
              </w:rPr>
              <w:t>l</w:t>
            </w:r>
            <w:r w:rsidRPr="00E525BF">
              <w:rPr>
                <w:rFonts w:ascii="Verdana" w:eastAsia="Arial" w:hAnsi="Verdana" w:cs="Arial"/>
                <w:b/>
                <w:color w:val="FFFFFF"/>
                <w:sz w:val="24"/>
                <w:szCs w:val="24"/>
              </w:rPr>
              <w:t>u</w:t>
            </w:r>
            <w:r w:rsidRPr="00E525BF">
              <w:rPr>
                <w:rFonts w:ascii="Verdana" w:eastAsia="Arial" w:hAnsi="Verdana" w:cs="Arial"/>
                <w:b/>
                <w:color w:val="FFFFFF"/>
                <w:spacing w:val="-1"/>
                <w:sz w:val="24"/>
                <w:szCs w:val="24"/>
              </w:rPr>
              <w:t>d</w:t>
            </w:r>
            <w:r w:rsidRPr="00E525BF">
              <w:rPr>
                <w:rFonts w:ascii="Verdana" w:eastAsia="Arial" w:hAnsi="Verdana" w:cs="Arial"/>
                <w:b/>
                <w:color w:val="FFFFFF"/>
                <w:sz w:val="24"/>
                <w:szCs w:val="24"/>
              </w:rPr>
              <w:t>e</w:t>
            </w:r>
            <w:r w:rsidRPr="00E525BF">
              <w:rPr>
                <w:rFonts w:ascii="Verdana" w:eastAsia="Arial" w:hAnsi="Verdana" w:cs="Arial"/>
                <w:b/>
                <w:color w:val="FFFFFF"/>
                <w:spacing w:val="-1"/>
                <w:sz w:val="24"/>
                <w:szCs w:val="24"/>
              </w:rPr>
              <w:t xml:space="preserve"> </w:t>
            </w:r>
            <w:r w:rsidRPr="00E525BF">
              <w:rPr>
                <w:rFonts w:ascii="Verdana" w:eastAsia="Arial" w:hAnsi="Verdana" w:cs="Arial"/>
                <w:b/>
                <w:color w:val="FFFFFF"/>
                <w:spacing w:val="1"/>
                <w:sz w:val="24"/>
                <w:szCs w:val="24"/>
              </w:rPr>
              <w:t>t</w:t>
            </w:r>
            <w:r w:rsidRPr="00E525BF">
              <w:rPr>
                <w:rFonts w:ascii="Verdana" w:eastAsia="Arial" w:hAnsi="Verdana" w:cs="Arial"/>
                <w:b/>
                <w:color w:val="FFFFFF"/>
                <w:sz w:val="24"/>
                <w:szCs w:val="24"/>
              </w:rPr>
              <w:t>he</w:t>
            </w:r>
            <w:r w:rsidRPr="00E525BF">
              <w:rPr>
                <w:rFonts w:ascii="Verdana" w:eastAsia="Arial" w:hAnsi="Verdana" w:cs="Arial"/>
                <w:b/>
                <w:color w:val="FFFFFF"/>
                <w:spacing w:val="-2"/>
                <w:sz w:val="24"/>
                <w:szCs w:val="24"/>
              </w:rPr>
              <w:t xml:space="preserve"> </w:t>
            </w:r>
            <w:r w:rsidRPr="00E525BF">
              <w:rPr>
                <w:rFonts w:ascii="Verdana" w:eastAsia="Arial" w:hAnsi="Verdana" w:cs="Arial"/>
                <w:b/>
                <w:color w:val="FFFFFF"/>
                <w:sz w:val="24"/>
                <w:szCs w:val="24"/>
              </w:rPr>
              <w:t>mee</w:t>
            </w:r>
            <w:r w:rsidRPr="00E525BF">
              <w:rPr>
                <w:rFonts w:ascii="Verdana" w:eastAsia="Arial" w:hAnsi="Verdana" w:cs="Arial"/>
                <w:b/>
                <w:color w:val="FFFFFF"/>
                <w:spacing w:val="-2"/>
                <w:sz w:val="24"/>
                <w:szCs w:val="24"/>
              </w:rPr>
              <w:t>t</w:t>
            </w:r>
            <w:r w:rsidRPr="00E525BF">
              <w:rPr>
                <w:rFonts w:ascii="Verdana" w:eastAsia="Arial" w:hAnsi="Verdana" w:cs="Arial"/>
                <w:b/>
                <w:color w:val="FFFFFF"/>
                <w:spacing w:val="1"/>
                <w:sz w:val="24"/>
                <w:szCs w:val="24"/>
              </w:rPr>
              <w:t>i</w:t>
            </w:r>
            <w:r w:rsidRPr="00E525BF">
              <w:rPr>
                <w:rFonts w:ascii="Verdana" w:eastAsia="Arial" w:hAnsi="Verdana" w:cs="Arial"/>
                <w:b/>
                <w:color w:val="FFFFFF"/>
                <w:sz w:val="24"/>
                <w:szCs w:val="24"/>
              </w:rPr>
              <w:t>ng a</w:t>
            </w:r>
            <w:r w:rsidRPr="00E525BF">
              <w:rPr>
                <w:rFonts w:ascii="Verdana" w:eastAsia="Arial" w:hAnsi="Verdana" w:cs="Arial"/>
                <w:b/>
                <w:color w:val="FFFFFF"/>
                <w:spacing w:val="-1"/>
                <w:sz w:val="24"/>
                <w:szCs w:val="24"/>
              </w:rPr>
              <w:t>g</w:t>
            </w:r>
            <w:r w:rsidRPr="00E525BF">
              <w:rPr>
                <w:rFonts w:ascii="Verdana" w:eastAsia="Arial" w:hAnsi="Verdana" w:cs="Arial"/>
                <w:b/>
                <w:color w:val="FFFFFF"/>
                <w:spacing w:val="-3"/>
                <w:sz w:val="24"/>
                <w:szCs w:val="24"/>
              </w:rPr>
              <w:t>e</w:t>
            </w:r>
            <w:r w:rsidRPr="00E525BF">
              <w:rPr>
                <w:rFonts w:ascii="Verdana" w:eastAsia="Arial" w:hAnsi="Verdana" w:cs="Arial"/>
                <w:b/>
                <w:color w:val="FFFFFF"/>
                <w:sz w:val="24"/>
                <w:szCs w:val="24"/>
              </w:rPr>
              <w:t>n</w:t>
            </w:r>
            <w:r w:rsidRPr="00E525BF">
              <w:rPr>
                <w:rFonts w:ascii="Verdana" w:eastAsia="Arial" w:hAnsi="Verdana" w:cs="Arial"/>
                <w:b/>
                <w:color w:val="FFFFFF"/>
                <w:spacing w:val="-1"/>
                <w:sz w:val="24"/>
                <w:szCs w:val="24"/>
              </w:rPr>
              <w:t>d</w:t>
            </w:r>
            <w:r w:rsidRPr="00E525BF">
              <w:rPr>
                <w:rFonts w:ascii="Verdana" w:eastAsia="Arial" w:hAnsi="Verdana" w:cs="Arial"/>
                <w:b/>
                <w:color w:val="FFFFFF"/>
                <w:sz w:val="24"/>
                <w:szCs w:val="24"/>
              </w:rPr>
              <w:t>a)</w:t>
            </w:r>
          </w:p>
        </w:tc>
        <w:tc>
          <w:tcPr>
            <w:tcW w:w="59" w:type="dxa"/>
            <w:vMerge/>
            <w:tcBorders>
              <w:left w:val="single" w:sz="7" w:space="0" w:color="000000"/>
              <w:right w:val="nil"/>
            </w:tcBorders>
          </w:tcPr>
          <w:p w:rsidR="002C3C7C" w:rsidRPr="00E525BF" w:rsidRDefault="002C3C7C" w:rsidP="000D4A30">
            <w:pPr>
              <w:rPr>
                <w:rFonts w:ascii="Verdana" w:hAnsi="Verdana"/>
                <w:sz w:val="24"/>
                <w:szCs w:val="24"/>
              </w:rPr>
            </w:pPr>
          </w:p>
        </w:tc>
      </w:tr>
      <w:tr w:rsidR="002C3C7C" w:rsidRPr="00E525BF" w:rsidTr="00E525BF">
        <w:trPr>
          <w:trHeight w:hRule="exact" w:val="5868"/>
        </w:trPr>
        <w:tc>
          <w:tcPr>
            <w:tcW w:w="10802" w:type="dxa"/>
            <w:tcBorders>
              <w:top w:val="nil"/>
              <w:left w:val="single" w:sz="7" w:space="0" w:color="000000"/>
              <w:bottom w:val="nil"/>
              <w:right w:val="single" w:sz="7" w:space="0" w:color="000000"/>
            </w:tcBorders>
          </w:tcPr>
          <w:p w:rsidR="0001461E" w:rsidRPr="00E525BF" w:rsidRDefault="00F93017" w:rsidP="000D4A30">
            <w:pPr>
              <w:tabs>
                <w:tab w:val="left" w:pos="820"/>
              </w:tabs>
              <w:spacing w:before="18"/>
              <w:ind w:left="835" w:right="442" w:hanging="360"/>
              <w:rPr>
                <w:rFonts w:ascii="Verdana" w:eastAsia="Arial" w:hAnsi="Verdana" w:cs="Arial"/>
                <w:b/>
                <w:sz w:val="24"/>
                <w:szCs w:val="24"/>
              </w:rPr>
            </w:pPr>
            <w:r w:rsidRPr="00E525BF">
              <w:rPr>
                <w:rFonts w:ascii="Verdana" w:hAnsi="Verdana"/>
                <w:sz w:val="24"/>
                <w:szCs w:val="24"/>
              </w:rPr>
              <w:tab/>
            </w:r>
          </w:p>
          <w:p w:rsidR="002C3C7C" w:rsidRPr="00E525BF" w:rsidRDefault="00D758FA" w:rsidP="000D4A30">
            <w:pPr>
              <w:pStyle w:val="ListParagraph"/>
              <w:numPr>
                <w:ilvl w:val="0"/>
                <w:numId w:val="3"/>
              </w:numPr>
              <w:rPr>
                <w:rFonts w:ascii="Verdana" w:eastAsia="Arial" w:hAnsi="Verdana" w:cs="Arial"/>
                <w:b/>
                <w:sz w:val="24"/>
                <w:szCs w:val="24"/>
              </w:rPr>
            </w:pPr>
            <w:r w:rsidRPr="00E525BF">
              <w:rPr>
                <w:rFonts w:ascii="Verdana" w:eastAsia="Arial" w:hAnsi="Verdana" w:cs="Arial"/>
                <w:b/>
                <w:sz w:val="24"/>
                <w:szCs w:val="24"/>
              </w:rPr>
              <w:t>Discussion on H</w:t>
            </w:r>
            <w:r w:rsidR="0001461E" w:rsidRPr="00E525BF">
              <w:rPr>
                <w:rFonts w:ascii="Verdana" w:eastAsia="Arial" w:hAnsi="Verdana" w:cs="Arial"/>
                <w:b/>
                <w:sz w:val="24"/>
                <w:szCs w:val="24"/>
              </w:rPr>
              <w:t>ealth &amp; Safety:</w:t>
            </w:r>
          </w:p>
          <w:p w:rsidR="00D758FA" w:rsidRPr="00E525BF" w:rsidRDefault="00D758FA" w:rsidP="000D4A30">
            <w:pPr>
              <w:pStyle w:val="ListParagraph"/>
              <w:rPr>
                <w:rFonts w:ascii="Verdana" w:eastAsia="Arial" w:hAnsi="Verdana" w:cs="Arial"/>
                <w:b/>
                <w:sz w:val="24"/>
                <w:szCs w:val="24"/>
              </w:rPr>
            </w:pPr>
          </w:p>
          <w:p w:rsidR="0001461E" w:rsidRPr="00E525BF" w:rsidRDefault="00D758FA" w:rsidP="000D4A30">
            <w:pPr>
              <w:pStyle w:val="ListParagraph"/>
              <w:numPr>
                <w:ilvl w:val="0"/>
                <w:numId w:val="4"/>
              </w:numPr>
              <w:spacing w:line="276" w:lineRule="auto"/>
              <w:ind w:left="1309" w:hanging="229"/>
              <w:jc w:val="both"/>
              <w:rPr>
                <w:rFonts w:ascii="Verdana" w:eastAsia="Arial" w:hAnsi="Verdana" w:cs="Arial"/>
                <w:sz w:val="24"/>
                <w:szCs w:val="24"/>
              </w:rPr>
            </w:pPr>
            <w:r w:rsidRPr="00E525BF">
              <w:rPr>
                <w:rFonts w:ascii="Verdana" w:eastAsia="Arial" w:hAnsi="Verdana" w:cs="Arial"/>
                <w:sz w:val="24"/>
                <w:szCs w:val="24"/>
              </w:rPr>
              <w:t>Every employee has to use proper safety equipment to complete the task</w:t>
            </w:r>
          </w:p>
          <w:p w:rsidR="00D758FA" w:rsidRPr="00E525BF" w:rsidRDefault="00D758FA" w:rsidP="000D4A30">
            <w:pPr>
              <w:pStyle w:val="ListParagraph"/>
              <w:numPr>
                <w:ilvl w:val="0"/>
                <w:numId w:val="4"/>
              </w:numPr>
              <w:spacing w:line="276" w:lineRule="auto"/>
              <w:ind w:left="1309" w:hanging="229"/>
              <w:jc w:val="both"/>
              <w:rPr>
                <w:rFonts w:ascii="Verdana" w:eastAsia="Arial" w:hAnsi="Verdana" w:cs="Arial"/>
                <w:sz w:val="24"/>
                <w:szCs w:val="24"/>
              </w:rPr>
            </w:pPr>
            <w:r w:rsidRPr="00E525BF">
              <w:rPr>
                <w:rFonts w:ascii="Verdana" w:eastAsia="Arial" w:hAnsi="Verdana" w:cs="Arial"/>
                <w:sz w:val="24"/>
                <w:szCs w:val="24"/>
              </w:rPr>
              <w:t xml:space="preserve">Don’t start the job without doing </w:t>
            </w:r>
            <w:r w:rsidRPr="00E525BF">
              <w:rPr>
                <w:rFonts w:ascii="Verdana" w:eastAsia="Arial" w:hAnsi="Verdana" w:cs="Arial"/>
                <w:b/>
                <w:sz w:val="24"/>
                <w:szCs w:val="24"/>
              </w:rPr>
              <w:t>Take 5</w:t>
            </w:r>
          </w:p>
          <w:p w:rsidR="00D758FA" w:rsidRPr="00E525BF" w:rsidRDefault="00D758FA" w:rsidP="000D4A30">
            <w:pPr>
              <w:pStyle w:val="ListParagraph"/>
              <w:numPr>
                <w:ilvl w:val="0"/>
                <w:numId w:val="4"/>
              </w:numPr>
              <w:spacing w:line="276" w:lineRule="auto"/>
              <w:ind w:left="1309" w:hanging="229"/>
              <w:jc w:val="both"/>
              <w:rPr>
                <w:rFonts w:ascii="Verdana" w:eastAsia="Arial" w:hAnsi="Verdana" w:cs="Arial"/>
                <w:sz w:val="24"/>
                <w:szCs w:val="24"/>
              </w:rPr>
            </w:pPr>
            <w:r w:rsidRPr="00E525BF">
              <w:rPr>
                <w:rFonts w:ascii="Verdana" w:eastAsia="Arial" w:hAnsi="Verdana" w:cs="Arial"/>
                <w:sz w:val="24"/>
                <w:szCs w:val="24"/>
              </w:rPr>
              <w:t>Before you dig, you need to inform RON &amp; LAND ACCESS Team, if any manager or any other crew is coming to your work place you need to take the signature in shewms folder</w:t>
            </w:r>
          </w:p>
          <w:p w:rsidR="00D758FA" w:rsidRPr="00E525BF" w:rsidRDefault="00D758FA" w:rsidP="000D4A30">
            <w:pPr>
              <w:pStyle w:val="ListParagraph"/>
              <w:numPr>
                <w:ilvl w:val="0"/>
                <w:numId w:val="4"/>
              </w:numPr>
              <w:spacing w:line="276" w:lineRule="auto"/>
              <w:ind w:left="1309" w:hanging="229"/>
              <w:jc w:val="both"/>
              <w:rPr>
                <w:rFonts w:ascii="Verdana" w:eastAsia="Arial" w:hAnsi="Verdana" w:cs="Arial"/>
                <w:sz w:val="24"/>
                <w:szCs w:val="24"/>
              </w:rPr>
            </w:pPr>
            <w:r w:rsidRPr="00E525BF">
              <w:rPr>
                <w:rFonts w:ascii="Verdana" w:eastAsia="Arial" w:hAnsi="Verdana" w:cs="Arial"/>
                <w:sz w:val="24"/>
                <w:szCs w:val="24"/>
              </w:rPr>
              <w:t>The Company has provided you all the required safety gear to work on height</w:t>
            </w:r>
            <w:r w:rsidR="000D4A30" w:rsidRPr="00E525BF">
              <w:rPr>
                <w:rFonts w:ascii="Verdana" w:eastAsia="Arial" w:hAnsi="Verdana" w:cs="Arial"/>
                <w:sz w:val="24"/>
                <w:szCs w:val="24"/>
              </w:rPr>
              <w:t>s like ladders, and harness and step ladders to complete the task to work on heights</w:t>
            </w:r>
            <w:r w:rsidR="00E525BF" w:rsidRPr="00E525BF">
              <w:rPr>
                <w:rFonts w:ascii="Verdana" w:eastAsia="Arial" w:hAnsi="Verdana" w:cs="Arial"/>
                <w:sz w:val="24"/>
                <w:szCs w:val="24"/>
              </w:rPr>
              <w:t xml:space="preserve"> </w:t>
            </w:r>
          </w:p>
          <w:p w:rsidR="000D4A30" w:rsidRPr="00E525BF" w:rsidRDefault="000D4A30" w:rsidP="000D4A30">
            <w:pPr>
              <w:pStyle w:val="ListParagraph"/>
              <w:numPr>
                <w:ilvl w:val="0"/>
                <w:numId w:val="4"/>
              </w:numPr>
              <w:spacing w:line="276" w:lineRule="auto"/>
              <w:ind w:left="1309" w:hanging="229"/>
              <w:jc w:val="both"/>
              <w:rPr>
                <w:rFonts w:ascii="Verdana" w:eastAsia="Arial" w:hAnsi="Verdana" w:cs="Arial"/>
                <w:sz w:val="24"/>
                <w:szCs w:val="24"/>
              </w:rPr>
            </w:pPr>
            <w:r w:rsidRPr="00E525BF">
              <w:rPr>
                <w:rFonts w:ascii="Verdana" w:eastAsia="Arial" w:hAnsi="Verdana" w:cs="Arial"/>
                <w:sz w:val="24"/>
                <w:szCs w:val="24"/>
              </w:rPr>
              <w:t>Don’t take shortcuts to work on heights, if anyone fails to use the proper safety gear, to work on heights they are liable for their own mistakes and company is not liable for their mistakes, if it happens the company will dismiss the responsible technicians from their jobs</w:t>
            </w:r>
          </w:p>
          <w:p w:rsidR="000D4A30" w:rsidRPr="00E525BF" w:rsidRDefault="003037CC" w:rsidP="000D4A30">
            <w:pPr>
              <w:pStyle w:val="ListParagraph"/>
              <w:numPr>
                <w:ilvl w:val="0"/>
                <w:numId w:val="4"/>
              </w:numPr>
              <w:ind w:left="1309" w:hanging="229"/>
              <w:jc w:val="both"/>
              <w:rPr>
                <w:rFonts w:ascii="Verdana" w:eastAsia="Arial" w:hAnsi="Verdana" w:cs="Arial"/>
                <w:sz w:val="24"/>
                <w:szCs w:val="24"/>
              </w:rPr>
            </w:pPr>
            <w:r w:rsidRPr="00E525BF">
              <w:rPr>
                <w:rFonts w:ascii="Verdana" w:eastAsia="Arial" w:hAnsi="Verdana" w:cs="Arial"/>
                <w:sz w:val="24"/>
                <w:szCs w:val="24"/>
              </w:rPr>
              <w:t>Use proper gloves and wooden handle shovels only to dig in the ground, before you start digging in the ground you must ensure checking for the power cables with the underground cable locator</w:t>
            </w:r>
          </w:p>
          <w:p w:rsidR="00E525BF" w:rsidRPr="00E525BF" w:rsidRDefault="00E525BF" w:rsidP="00E525BF">
            <w:pPr>
              <w:pStyle w:val="ListParagraph"/>
              <w:numPr>
                <w:ilvl w:val="0"/>
                <w:numId w:val="4"/>
              </w:numPr>
              <w:jc w:val="both"/>
              <w:rPr>
                <w:rFonts w:ascii="Verdana" w:eastAsia="Arial" w:hAnsi="Verdana" w:cs="Arial"/>
                <w:sz w:val="24"/>
                <w:szCs w:val="24"/>
              </w:rPr>
            </w:pPr>
          </w:p>
          <w:p w:rsidR="00E525BF" w:rsidRPr="00E525BF" w:rsidRDefault="00E525BF" w:rsidP="00E525BF">
            <w:pPr>
              <w:pStyle w:val="ListParagraph"/>
              <w:numPr>
                <w:ilvl w:val="0"/>
                <w:numId w:val="4"/>
              </w:numPr>
              <w:ind w:left="1309" w:hanging="229"/>
              <w:jc w:val="both"/>
              <w:rPr>
                <w:rFonts w:ascii="Verdana" w:eastAsia="Arial" w:hAnsi="Verdana" w:cs="Arial"/>
                <w:sz w:val="24"/>
                <w:szCs w:val="24"/>
              </w:rPr>
            </w:pPr>
          </w:p>
        </w:tc>
        <w:tc>
          <w:tcPr>
            <w:tcW w:w="59" w:type="dxa"/>
            <w:vMerge/>
            <w:tcBorders>
              <w:left w:val="single" w:sz="7" w:space="0" w:color="000000"/>
              <w:bottom w:val="nil"/>
              <w:right w:val="nil"/>
            </w:tcBorders>
          </w:tcPr>
          <w:p w:rsidR="002C3C7C" w:rsidRPr="00E525BF" w:rsidRDefault="002C3C7C" w:rsidP="000D4A30">
            <w:pPr>
              <w:rPr>
                <w:rFonts w:ascii="Verdana" w:hAnsi="Verdana"/>
                <w:sz w:val="24"/>
                <w:szCs w:val="24"/>
              </w:rPr>
            </w:pPr>
          </w:p>
        </w:tc>
      </w:tr>
      <w:tr w:rsidR="00E525BF" w:rsidTr="002E10CA">
        <w:trPr>
          <w:trHeight w:hRule="exact" w:val="1975"/>
        </w:trPr>
        <w:tc>
          <w:tcPr>
            <w:tcW w:w="10802" w:type="dxa"/>
            <w:tcBorders>
              <w:top w:val="nil"/>
              <w:left w:val="single" w:sz="7" w:space="0" w:color="000000"/>
              <w:bottom w:val="nil"/>
              <w:right w:val="single" w:sz="7" w:space="0" w:color="000000"/>
            </w:tcBorders>
          </w:tcPr>
          <w:p w:rsidR="00E525BF" w:rsidRPr="00E525BF" w:rsidRDefault="00E525BF" w:rsidP="00E525BF">
            <w:pPr>
              <w:pStyle w:val="ListParagraph"/>
              <w:numPr>
                <w:ilvl w:val="0"/>
                <w:numId w:val="4"/>
              </w:numPr>
              <w:ind w:left="1309" w:hanging="229"/>
              <w:jc w:val="both"/>
              <w:rPr>
                <w:rFonts w:ascii="Verdana" w:eastAsia="Arial" w:hAnsi="Verdana" w:cs="Arial"/>
                <w:sz w:val="24"/>
                <w:szCs w:val="24"/>
              </w:rPr>
            </w:pPr>
            <w:r w:rsidRPr="00E525BF">
              <w:rPr>
                <w:rFonts w:ascii="Verdana" w:eastAsia="Arial" w:hAnsi="Verdana" w:cs="Arial"/>
                <w:sz w:val="24"/>
                <w:szCs w:val="24"/>
              </w:rPr>
              <w:lastRenderedPageBreak/>
              <w:t>You must wear safety shoes all the time and if you are working near to the power either low voltage/high voltage you should wear the proper gloves &amp; you must check with the power locator before you</w:t>
            </w:r>
            <w:r>
              <w:rPr>
                <w:rFonts w:ascii="Verdana" w:eastAsia="Arial" w:hAnsi="Verdana" w:cs="Arial"/>
                <w:sz w:val="24"/>
                <w:szCs w:val="24"/>
              </w:rPr>
              <w:t xml:space="preserve"> </w:t>
            </w:r>
            <w:r w:rsidRPr="00E525BF">
              <w:rPr>
                <w:rFonts w:ascii="Verdana" w:eastAsia="Arial" w:hAnsi="Verdana" w:cs="Arial"/>
                <w:sz w:val="24"/>
                <w:szCs w:val="24"/>
              </w:rPr>
              <w:t>start drilling in to the wall.</w:t>
            </w:r>
          </w:p>
          <w:p w:rsidR="00E525BF" w:rsidRPr="00383C1E" w:rsidRDefault="00E525BF" w:rsidP="00383C1E">
            <w:pPr>
              <w:pStyle w:val="ListParagraph"/>
              <w:numPr>
                <w:ilvl w:val="0"/>
                <w:numId w:val="4"/>
              </w:numPr>
              <w:tabs>
                <w:tab w:val="left" w:pos="820"/>
              </w:tabs>
              <w:spacing w:before="18"/>
              <w:ind w:right="442"/>
              <w:rPr>
                <w:rFonts w:ascii="Verdana" w:hAnsi="Verdana"/>
                <w:sz w:val="24"/>
                <w:szCs w:val="24"/>
              </w:rPr>
            </w:pPr>
            <w:r w:rsidRPr="00383C1E">
              <w:rPr>
                <w:rFonts w:ascii="Verdana" w:hAnsi="Verdana"/>
                <w:sz w:val="24"/>
                <w:szCs w:val="24"/>
              </w:rPr>
              <w:t>Everyone must use proper safety shoes, safety eye gear while you are working with the concrete cutter</w:t>
            </w:r>
          </w:p>
          <w:p w:rsidR="00E525BF" w:rsidRPr="00E525BF" w:rsidRDefault="00E525BF" w:rsidP="00E525BF">
            <w:pPr>
              <w:pStyle w:val="ListParagraph"/>
              <w:numPr>
                <w:ilvl w:val="0"/>
                <w:numId w:val="4"/>
              </w:numPr>
              <w:ind w:left="1309" w:hanging="229"/>
              <w:jc w:val="both"/>
              <w:rPr>
                <w:rFonts w:ascii="Verdana" w:eastAsia="Arial" w:hAnsi="Verdana" w:cs="Arial"/>
                <w:sz w:val="24"/>
                <w:szCs w:val="24"/>
              </w:rPr>
            </w:pPr>
            <w:r w:rsidRPr="00E525BF">
              <w:rPr>
                <w:rFonts w:ascii="Verdana" w:eastAsia="Arial" w:hAnsi="Verdana" w:cs="Arial"/>
                <w:sz w:val="24"/>
                <w:szCs w:val="24"/>
              </w:rPr>
              <w:t>You always must wear safety glasses while working in the field</w:t>
            </w:r>
          </w:p>
          <w:p w:rsidR="00E525BF" w:rsidRPr="00E525BF" w:rsidRDefault="00E525BF" w:rsidP="002E10CA">
            <w:pPr>
              <w:pStyle w:val="ListParagraph"/>
              <w:ind w:left="1309"/>
              <w:jc w:val="both"/>
              <w:rPr>
                <w:sz w:val="24"/>
                <w:szCs w:val="24"/>
              </w:rPr>
            </w:pPr>
          </w:p>
        </w:tc>
        <w:tc>
          <w:tcPr>
            <w:tcW w:w="59" w:type="dxa"/>
            <w:tcBorders>
              <w:left w:val="single" w:sz="7" w:space="0" w:color="000000"/>
              <w:bottom w:val="nil"/>
              <w:right w:val="nil"/>
            </w:tcBorders>
          </w:tcPr>
          <w:p w:rsidR="00E525BF" w:rsidRDefault="00E525BF" w:rsidP="000D4A30"/>
        </w:tc>
      </w:tr>
      <w:tr w:rsidR="002C3C7C" w:rsidTr="00E525BF">
        <w:trPr>
          <w:trHeight w:hRule="exact" w:val="477"/>
        </w:trPr>
        <w:tc>
          <w:tcPr>
            <w:tcW w:w="10862" w:type="dxa"/>
            <w:gridSpan w:val="2"/>
            <w:tcBorders>
              <w:top w:val="nil"/>
              <w:left w:val="single" w:sz="7" w:space="0" w:color="000000"/>
              <w:bottom w:val="nil"/>
              <w:right w:val="single" w:sz="7" w:space="0" w:color="000000"/>
            </w:tcBorders>
            <w:shd w:val="clear" w:color="auto" w:fill="333399"/>
          </w:tcPr>
          <w:p w:rsidR="002C3C7C" w:rsidRDefault="002E10CA">
            <w:pPr>
              <w:spacing w:before="55"/>
              <w:ind w:left="835"/>
              <w:rPr>
                <w:rFonts w:ascii="Arial" w:eastAsia="Arial" w:hAnsi="Arial" w:cs="Arial"/>
                <w:sz w:val="24"/>
                <w:szCs w:val="24"/>
              </w:rPr>
            </w:pPr>
            <w:r>
              <w:rPr>
                <w:rFonts w:ascii="Arial" w:eastAsia="Arial" w:hAnsi="Arial" w:cs="Arial"/>
                <w:b/>
                <w:color w:val="FFFFFF"/>
                <w:spacing w:val="-5"/>
                <w:sz w:val="24"/>
                <w:szCs w:val="24"/>
              </w:rPr>
              <w:t>Desired Out Come</w:t>
            </w:r>
          </w:p>
        </w:tc>
      </w:tr>
    </w:tbl>
    <w:p w:rsidR="002C3C7C" w:rsidRDefault="002C3C7C">
      <w:pPr>
        <w:spacing w:before="14" w:line="220" w:lineRule="exact"/>
        <w:rPr>
          <w:sz w:val="22"/>
          <w:szCs w:val="22"/>
        </w:rPr>
      </w:pPr>
    </w:p>
    <w:p w:rsidR="002C3C7C" w:rsidRPr="002E10CA" w:rsidRDefault="002E10CA" w:rsidP="002E10CA">
      <w:pPr>
        <w:pStyle w:val="ListParagraph"/>
        <w:numPr>
          <w:ilvl w:val="0"/>
          <w:numId w:val="3"/>
        </w:numPr>
        <w:spacing w:before="29"/>
        <w:ind w:right="995"/>
        <w:rPr>
          <w:rFonts w:ascii="Arial" w:eastAsia="Arial" w:hAnsi="Arial" w:cs="Arial"/>
          <w:sz w:val="24"/>
          <w:szCs w:val="24"/>
        </w:rPr>
      </w:pPr>
      <w:r>
        <w:rPr>
          <w:rFonts w:ascii="Arial" w:eastAsia="Arial" w:hAnsi="Arial" w:cs="Arial"/>
          <w:sz w:val="24"/>
          <w:szCs w:val="24"/>
        </w:rPr>
        <w:t>Discussion on health &amp; Safety issues &amp; Using of proper tools &amp; Equipment in the field while doing the job.</w:t>
      </w:r>
    </w:p>
    <w:sectPr w:rsidR="002C3C7C" w:rsidRPr="002E10CA">
      <w:type w:val="continuous"/>
      <w:pgSz w:w="12240" w:h="15840"/>
      <w:pgMar w:top="220" w:right="440" w:bottom="280" w:left="6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B896096"/>
    <w:multiLevelType w:val="hybridMultilevel"/>
    <w:tmpl w:val="60F06EE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15:restartNumberingAfterBreak="0">
    <w:nsid w:val="30BD7226"/>
    <w:multiLevelType w:val="multilevel"/>
    <w:tmpl w:val="C6B6D9B2"/>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2" w15:restartNumberingAfterBreak="0">
    <w:nsid w:val="589F149D"/>
    <w:multiLevelType w:val="hybridMultilevel"/>
    <w:tmpl w:val="A3F463FE"/>
    <w:lvl w:ilvl="0" w:tplc="D6F4EC3E">
      <w:start w:val="1"/>
      <w:numFmt w:val="bullet"/>
      <w:lvlText w:val=""/>
      <w:lvlJc w:val="left"/>
      <w:pPr>
        <w:ind w:left="1440" w:hanging="360"/>
      </w:pPr>
      <w:rPr>
        <w:rFonts w:ascii="Symbol" w:hAnsi="Symbol" w:hint="default"/>
        <w:color w:val="9BBB59" w:themeColor="accent3"/>
      </w:rPr>
    </w:lvl>
    <w:lvl w:ilvl="1" w:tplc="14090003" w:tentative="1">
      <w:start w:val="1"/>
      <w:numFmt w:val="bullet"/>
      <w:lvlText w:val="o"/>
      <w:lvlJc w:val="left"/>
      <w:pPr>
        <w:ind w:left="2160" w:hanging="360"/>
      </w:pPr>
      <w:rPr>
        <w:rFonts w:ascii="Courier New" w:hAnsi="Courier New" w:cs="Courier New" w:hint="default"/>
      </w:rPr>
    </w:lvl>
    <w:lvl w:ilvl="2" w:tplc="14090005" w:tentative="1">
      <w:start w:val="1"/>
      <w:numFmt w:val="bullet"/>
      <w:lvlText w:val=""/>
      <w:lvlJc w:val="left"/>
      <w:pPr>
        <w:ind w:left="2880" w:hanging="360"/>
      </w:pPr>
      <w:rPr>
        <w:rFonts w:ascii="Wingdings" w:hAnsi="Wingdings" w:hint="default"/>
      </w:rPr>
    </w:lvl>
    <w:lvl w:ilvl="3" w:tplc="14090001" w:tentative="1">
      <w:start w:val="1"/>
      <w:numFmt w:val="bullet"/>
      <w:lvlText w:val=""/>
      <w:lvlJc w:val="left"/>
      <w:pPr>
        <w:ind w:left="3600" w:hanging="360"/>
      </w:pPr>
      <w:rPr>
        <w:rFonts w:ascii="Symbol" w:hAnsi="Symbol" w:hint="default"/>
      </w:rPr>
    </w:lvl>
    <w:lvl w:ilvl="4" w:tplc="14090003" w:tentative="1">
      <w:start w:val="1"/>
      <w:numFmt w:val="bullet"/>
      <w:lvlText w:val="o"/>
      <w:lvlJc w:val="left"/>
      <w:pPr>
        <w:ind w:left="4320" w:hanging="360"/>
      </w:pPr>
      <w:rPr>
        <w:rFonts w:ascii="Courier New" w:hAnsi="Courier New" w:cs="Courier New" w:hint="default"/>
      </w:rPr>
    </w:lvl>
    <w:lvl w:ilvl="5" w:tplc="14090005" w:tentative="1">
      <w:start w:val="1"/>
      <w:numFmt w:val="bullet"/>
      <w:lvlText w:val=""/>
      <w:lvlJc w:val="left"/>
      <w:pPr>
        <w:ind w:left="5040" w:hanging="360"/>
      </w:pPr>
      <w:rPr>
        <w:rFonts w:ascii="Wingdings" w:hAnsi="Wingdings" w:hint="default"/>
      </w:rPr>
    </w:lvl>
    <w:lvl w:ilvl="6" w:tplc="14090001" w:tentative="1">
      <w:start w:val="1"/>
      <w:numFmt w:val="bullet"/>
      <w:lvlText w:val=""/>
      <w:lvlJc w:val="left"/>
      <w:pPr>
        <w:ind w:left="5760" w:hanging="360"/>
      </w:pPr>
      <w:rPr>
        <w:rFonts w:ascii="Symbol" w:hAnsi="Symbol" w:hint="default"/>
      </w:rPr>
    </w:lvl>
    <w:lvl w:ilvl="7" w:tplc="14090003" w:tentative="1">
      <w:start w:val="1"/>
      <w:numFmt w:val="bullet"/>
      <w:lvlText w:val="o"/>
      <w:lvlJc w:val="left"/>
      <w:pPr>
        <w:ind w:left="6480" w:hanging="360"/>
      </w:pPr>
      <w:rPr>
        <w:rFonts w:ascii="Courier New" w:hAnsi="Courier New" w:cs="Courier New" w:hint="default"/>
      </w:rPr>
    </w:lvl>
    <w:lvl w:ilvl="8" w:tplc="14090005" w:tentative="1">
      <w:start w:val="1"/>
      <w:numFmt w:val="bullet"/>
      <w:lvlText w:val=""/>
      <w:lvlJc w:val="left"/>
      <w:pPr>
        <w:ind w:left="7200" w:hanging="360"/>
      </w:pPr>
      <w:rPr>
        <w:rFonts w:ascii="Wingdings" w:hAnsi="Wingdings" w:hint="default"/>
      </w:rPr>
    </w:lvl>
  </w:abstractNum>
  <w:abstractNum w:abstractNumId="3" w15:restartNumberingAfterBreak="0">
    <w:nsid w:val="79904A07"/>
    <w:multiLevelType w:val="hybridMultilevel"/>
    <w:tmpl w:val="74FC67D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3C7C"/>
    <w:rsid w:val="0001461E"/>
    <w:rsid w:val="000D4A30"/>
    <w:rsid w:val="002C3C7C"/>
    <w:rsid w:val="002E10CA"/>
    <w:rsid w:val="003037CC"/>
    <w:rsid w:val="00383C1E"/>
    <w:rsid w:val="009118FE"/>
    <w:rsid w:val="00B72093"/>
    <w:rsid w:val="00D758FA"/>
    <w:rsid w:val="00E525BF"/>
    <w:rsid w:val="00F93017"/>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659559F-4289-459D-A0B7-229ACFB9CE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3490"/>
  </w:style>
  <w:style w:type="paragraph" w:styleId="Heading1">
    <w:name w:val="heading 1"/>
    <w:basedOn w:val="Normal"/>
    <w:next w:val="Normal"/>
    <w:link w:val="Heading1Char"/>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paragraph" w:styleId="ListParagraph">
    <w:name w:val="List Paragraph"/>
    <w:basedOn w:val="Normal"/>
    <w:uiPriority w:val="34"/>
    <w:qFormat/>
    <w:rsid w:val="000146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TotalTime>
  <Pages>1</Pages>
  <Words>352</Words>
  <Characters>2008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2356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vital nallapati</cp:lastModifiedBy>
  <cp:revision>7</cp:revision>
  <dcterms:created xsi:type="dcterms:W3CDTF">2017-11-20T03:27:00Z</dcterms:created>
  <dcterms:modified xsi:type="dcterms:W3CDTF">2017-11-27T21:09:00Z</dcterms:modified>
</cp:coreProperties>
</file>