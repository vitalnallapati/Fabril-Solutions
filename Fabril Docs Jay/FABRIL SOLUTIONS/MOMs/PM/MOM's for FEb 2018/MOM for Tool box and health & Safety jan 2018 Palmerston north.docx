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5A0" w:rsidRDefault="000605A0" w:rsidP="009118FE">
      <w:pPr>
        <w:spacing w:before="61"/>
        <w:ind w:left="1440" w:right="103" w:firstLine="720"/>
        <w:jc w:val="center"/>
        <w:rPr>
          <w:rFonts w:ascii="Verdana" w:eastAsia="Arial" w:hAnsi="Verdana" w:cs="Arial"/>
          <w:b/>
          <w:color w:val="002060"/>
          <w:sz w:val="24"/>
          <w:szCs w:val="24"/>
        </w:rPr>
      </w:pPr>
      <w:r>
        <w:rPr>
          <w:rFonts w:ascii="Verdana" w:eastAsia="Arial" w:hAnsi="Verdana" w:cs="Arial"/>
          <w:b/>
          <w:color w:val="002060"/>
          <w:sz w:val="24"/>
          <w:szCs w:val="24"/>
        </w:rPr>
        <w:t xml:space="preserve">                                                         </w:t>
      </w:r>
      <w:r>
        <w:rPr>
          <w:rFonts w:ascii="Verdana" w:eastAsia="Arial" w:hAnsi="Verdana" w:cs="Arial"/>
          <w:b/>
          <w:color w:val="00206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62.25pt">
            <v:imagedata r:id="rId6" o:title="Capture"/>
          </v:shape>
        </w:pict>
      </w:r>
    </w:p>
    <w:p w:rsidR="009118FE" w:rsidRPr="00E525BF" w:rsidRDefault="000605A0" w:rsidP="000605A0">
      <w:pPr>
        <w:spacing w:before="61"/>
        <w:ind w:left="2160" w:right="103" w:firstLine="720"/>
        <w:rPr>
          <w:rFonts w:ascii="Verdana" w:eastAsia="Arial" w:hAnsi="Verdana" w:cs="Arial"/>
          <w:color w:val="002060"/>
          <w:sz w:val="24"/>
          <w:szCs w:val="24"/>
        </w:rPr>
      </w:pPr>
      <w:r>
        <w:rPr>
          <w:rFonts w:ascii="Verdana" w:eastAsia="Arial" w:hAnsi="Verdana" w:cs="Arial"/>
          <w:b/>
          <w:color w:val="002060"/>
          <w:sz w:val="24"/>
          <w:szCs w:val="24"/>
        </w:rPr>
        <w:t xml:space="preserve">  </w:t>
      </w:r>
      <w:r w:rsidR="009118FE" w:rsidRPr="00E525BF">
        <w:rPr>
          <w:rFonts w:ascii="Verdana" w:eastAsia="Arial" w:hAnsi="Verdana" w:cs="Arial"/>
          <w:b/>
          <w:color w:val="002060"/>
          <w:sz w:val="24"/>
          <w:szCs w:val="24"/>
        </w:rPr>
        <w:t xml:space="preserve">FABRIL SOLUTIONS LIMITED </w:t>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0605A0" w:rsidP="000605A0">
            <w:pPr>
              <w:spacing w:before="61"/>
              <w:ind w:left="102"/>
              <w:rPr>
                <w:rFonts w:ascii="Verdana" w:eastAsia="Arial" w:hAnsi="Verdana" w:cs="Arial"/>
                <w:sz w:val="24"/>
                <w:szCs w:val="24"/>
              </w:rPr>
            </w:pPr>
            <w:r>
              <w:rPr>
                <w:rFonts w:ascii="Verdana" w:eastAsia="Arial" w:hAnsi="Verdana" w:cs="Arial"/>
                <w:sz w:val="24"/>
                <w:szCs w:val="24"/>
              </w:rPr>
              <w:t>21</w:t>
            </w:r>
            <w:r>
              <w:rPr>
                <w:rFonts w:ascii="Verdana" w:eastAsia="Arial" w:hAnsi="Verdana" w:cs="Arial"/>
                <w:sz w:val="24"/>
                <w:szCs w:val="24"/>
                <w:vertAlign w:val="superscript"/>
              </w:rPr>
              <w:t>ST</w:t>
            </w:r>
            <w:r w:rsidR="002E6124">
              <w:rPr>
                <w:rFonts w:ascii="Verdana" w:eastAsia="Arial" w:hAnsi="Verdana" w:cs="Arial"/>
                <w:sz w:val="24"/>
                <w:szCs w:val="24"/>
              </w:rPr>
              <w:t xml:space="preserve"> </w:t>
            </w:r>
            <w:r>
              <w:rPr>
                <w:rFonts w:ascii="Verdana" w:eastAsia="Arial" w:hAnsi="Verdana" w:cs="Arial"/>
                <w:sz w:val="24"/>
                <w:szCs w:val="24"/>
              </w:rPr>
              <w:t>FEB</w:t>
            </w:r>
            <w:bookmarkStart w:id="0" w:name="_GoBack"/>
            <w:bookmarkEnd w:id="0"/>
            <w:r w:rsidR="002E6124">
              <w:rPr>
                <w:rFonts w:ascii="Verdana" w:eastAsia="Arial" w:hAnsi="Verdana" w:cs="Arial"/>
                <w:sz w:val="24"/>
                <w:szCs w:val="24"/>
              </w:rPr>
              <w:t xml:space="preserve"> 2018</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04024C">
            <w:pPr>
              <w:spacing w:before="62"/>
              <w:ind w:left="103"/>
              <w:rPr>
                <w:rFonts w:ascii="Verdana" w:eastAsia="Arial" w:hAnsi="Verdana" w:cs="Arial"/>
                <w:sz w:val="24"/>
                <w:szCs w:val="24"/>
              </w:rPr>
            </w:pPr>
            <w:r>
              <w:rPr>
                <w:rFonts w:ascii="Verdana" w:eastAsia="Arial" w:hAnsi="Verdana" w:cs="Arial"/>
                <w:sz w:val="24"/>
                <w:szCs w:val="24"/>
              </w:rPr>
              <w:t>Prab</w:t>
            </w:r>
            <w:r w:rsidR="002E6124">
              <w:rPr>
                <w:rFonts w:ascii="Verdana" w:eastAsia="Arial" w:hAnsi="Verdana" w:cs="Arial"/>
                <w:sz w:val="24"/>
                <w:szCs w:val="24"/>
              </w:rPr>
              <w:t>h</w:t>
            </w:r>
            <w:r>
              <w:rPr>
                <w:rFonts w:ascii="Verdana" w:eastAsia="Arial" w:hAnsi="Verdana" w:cs="Arial"/>
                <w:sz w:val="24"/>
                <w:szCs w:val="24"/>
              </w:rPr>
              <w:t>jot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04024C" w:rsidP="00B72093">
            <w:pPr>
              <w:rPr>
                <w:rFonts w:ascii="Verdana" w:hAnsi="Verdana"/>
                <w:sz w:val="24"/>
                <w:szCs w:val="24"/>
              </w:rPr>
            </w:pPr>
            <w:r>
              <w:rPr>
                <w:rFonts w:ascii="Verdana" w:hAnsi="Verdana"/>
                <w:sz w:val="24"/>
                <w:szCs w:val="24"/>
              </w:rPr>
              <w:t xml:space="preserve"> Pardeep Singh</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35E24">
            <w:pPr>
              <w:spacing w:line="240" w:lineRule="exact"/>
              <w:ind w:left="103"/>
              <w:rPr>
                <w:rFonts w:ascii="Verdana" w:eastAsia="Arial" w:hAnsi="Verdana" w:cs="Arial"/>
                <w:sz w:val="24"/>
                <w:szCs w:val="24"/>
              </w:rPr>
            </w:pPr>
            <w:r>
              <w:rPr>
                <w:rFonts w:ascii="Verdana" w:eastAsia="Arial" w:hAnsi="Verdana" w:cs="Arial"/>
                <w:sz w:val="24"/>
                <w:szCs w:val="24"/>
              </w:rPr>
              <w:t>Gurinderjeet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04024C">
            <w:pPr>
              <w:rPr>
                <w:rFonts w:ascii="Verdana" w:hAnsi="Verdana"/>
                <w:sz w:val="24"/>
                <w:szCs w:val="24"/>
              </w:rPr>
            </w:pPr>
            <w:r>
              <w:rPr>
                <w:rFonts w:ascii="Verdana" w:hAnsi="Verdana"/>
                <w:sz w:val="24"/>
                <w:szCs w:val="24"/>
              </w:rPr>
              <w:t xml:space="preserve"> Harjeet Singh</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04024C">
            <w:pPr>
              <w:ind w:left="103"/>
              <w:rPr>
                <w:rFonts w:ascii="Verdana" w:eastAsia="Arial" w:hAnsi="Verdana" w:cs="Arial"/>
                <w:sz w:val="24"/>
                <w:szCs w:val="24"/>
              </w:rPr>
            </w:pPr>
            <w:r>
              <w:rPr>
                <w:rFonts w:ascii="Verdana" w:eastAsia="Arial" w:hAnsi="Verdana" w:cs="Arial"/>
                <w:sz w:val="24"/>
                <w:szCs w:val="24"/>
              </w:rPr>
              <w:t>Manish Kumar</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04024C" w:rsidP="007044BC">
            <w:pPr>
              <w:rPr>
                <w:rFonts w:ascii="Verdana" w:hAnsi="Verdana"/>
                <w:sz w:val="24"/>
                <w:szCs w:val="24"/>
              </w:rPr>
            </w:pPr>
            <w:r>
              <w:rPr>
                <w:rFonts w:ascii="Verdana" w:hAnsi="Verdana"/>
                <w:sz w:val="24"/>
                <w:szCs w:val="24"/>
              </w:rPr>
              <w:t xml:space="preserve"> </w:t>
            </w:r>
            <w:proofErr w:type="spellStart"/>
            <w:r w:rsidR="00B35E24">
              <w:rPr>
                <w:rFonts w:ascii="Verdana" w:hAnsi="Verdana"/>
                <w:sz w:val="24"/>
                <w:szCs w:val="24"/>
              </w:rPr>
              <w:t>Pramod</w:t>
            </w:r>
            <w:proofErr w:type="spellEnd"/>
            <w:r w:rsidR="00B35E24">
              <w:rPr>
                <w:rFonts w:ascii="Verdana" w:hAnsi="Verdana"/>
                <w:sz w:val="24"/>
                <w:szCs w:val="24"/>
              </w:rPr>
              <w:t xml:space="preserve"> </w:t>
            </w:r>
            <w:proofErr w:type="spellStart"/>
            <w:r w:rsidR="00B35E24">
              <w:rPr>
                <w:rFonts w:ascii="Verdana" w:hAnsi="Verdana"/>
                <w:sz w:val="24"/>
                <w:szCs w:val="24"/>
              </w:rPr>
              <w:t>Pandey</w:t>
            </w:r>
            <w:proofErr w:type="spellEnd"/>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04024C" w:rsidRDefault="002E10CA" w:rsidP="002E10CA">
      <w:pPr>
        <w:pStyle w:val="ListParagraph"/>
        <w:numPr>
          <w:ilvl w:val="0"/>
          <w:numId w:val="3"/>
        </w:numPr>
        <w:spacing w:before="29"/>
        <w:ind w:right="995"/>
        <w:rPr>
          <w:rFonts w:ascii="Verdana" w:eastAsia="Arial" w:hAnsi="Verdana" w:cs="Arial"/>
          <w:sz w:val="24"/>
          <w:szCs w:val="24"/>
        </w:rPr>
      </w:pPr>
      <w:r w:rsidRPr="0004024C">
        <w:rPr>
          <w:rFonts w:ascii="Verdana" w:eastAsia="Arial" w:hAnsi="Verdana" w:cs="Arial"/>
          <w:sz w:val="24"/>
          <w:szCs w:val="24"/>
        </w:rPr>
        <w:t>Discussion on health &amp; Safety issues &amp; Using of proper tools &amp; Equipment in the field while doing the job.</w:t>
      </w:r>
    </w:p>
    <w:sectPr w:rsidR="002C3C7C" w:rsidRPr="0004024C">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7C"/>
    <w:rsid w:val="0001461E"/>
    <w:rsid w:val="0004024C"/>
    <w:rsid w:val="000605A0"/>
    <w:rsid w:val="000D4A30"/>
    <w:rsid w:val="002C3C7C"/>
    <w:rsid w:val="002E10CA"/>
    <w:rsid w:val="002E6124"/>
    <w:rsid w:val="003037CC"/>
    <w:rsid w:val="00383C1E"/>
    <w:rsid w:val="007044BC"/>
    <w:rsid w:val="009118FE"/>
    <w:rsid w:val="00B35E24"/>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7044BC"/>
    <w:rPr>
      <w:rFonts w:ascii="Tahoma" w:hAnsi="Tahoma" w:cs="Tahoma"/>
      <w:sz w:val="16"/>
      <w:szCs w:val="16"/>
    </w:rPr>
  </w:style>
  <w:style w:type="character" w:customStyle="1" w:styleId="BalloonTextChar">
    <w:name w:val="Balloon Text Char"/>
    <w:basedOn w:val="DefaultParagraphFont"/>
    <w:link w:val="BalloonText"/>
    <w:uiPriority w:val="99"/>
    <w:semiHidden/>
    <w:rsid w:val="00704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7044BC"/>
    <w:rPr>
      <w:rFonts w:ascii="Tahoma" w:hAnsi="Tahoma" w:cs="Tahoma"/>
      <w:sz w:val="16"/>
      <w:szCs w:val="16"/>
    </w:rPr>
  </w:style>
  <w:style w:type="character" w:customStyle="1" w:styleId="BalloonTextChar">
    <w:name w:val="Balloon Text Char"/>
    <w:basedOn w:val="DefaultParagraphFont"/>
    <w:link w:val="BalloonText"/>
    <w:uiPriority w:val="99"/>
    <w:semiHidden/>
    <w:rsid w:val="00704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Fabril Solutions</cp:lastModifiedBy>
  <cp:revision>17</cp:revision>
  <dcterms:created xsi:type="dcterms:W3CDTF">2017-11-20T03:27:00Z</dcterms:created>
  <dcterms:modified xsi:type="dcterms:W3CDTF">2018-02-21T03:10:00Z</dcterms:modified>
</cp:coreProperties>
</file>