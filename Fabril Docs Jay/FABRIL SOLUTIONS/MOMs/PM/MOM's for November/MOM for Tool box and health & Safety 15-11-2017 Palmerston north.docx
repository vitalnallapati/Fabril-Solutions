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2E10CA" w:rsidP="002E10CA">
            <w:pPr>
              <w:spacing w:before="61"/>
              <w:ind w:left="102"/>
              <w:rPr>
                <w:rFonts w:ascii="Verdana" w:eastAsia="Arial" w:hAnsi="Verdana" w:cs="Arial"/>
                <w:sz w:val="24"/>
                <w:szCs w:val="24"/>
              </w:rPr>
            </w:pPr>
            <w:r>
              <w:rPr>
                <w:rFonts w:ascii="Verdana" w:eastAsia="Arial" w:hAnsi="Verdana" w:cs="Arial"/>
                <w:sz w:val="24"/>
                <w:szCs w:val="24"/>
              </w:rPr>
              <w:t>15</w:t>
            </w:r>
            <w:r w:rsidR="009118FE" w:rsidRPr="00E525BF">
              <w:rPr>
                <w:rFonts w:ascii="Verdana" w:eastAsia="Arial" w:hAnsi="Verdana" w:cs="Arial"/>
                <w:sz w:val="24"/>
                <w:szCs w:val="24"/>
                <w:vertAlign w:val="superscript"/>
              </w:rPr>
              <w:t>th</w:t>
            </w:r>
            <w:r w:rsidR="009118FE" w:rsidRPr="00E525BF">
              <w:rPr>
                <w:rFonts w:ascii="Verdana" w:eastAsia="Arial" w:hAnsi="Verdana" w:cs="Arial"/>
                <w:sz w:val="24"/>
                <w:szCs w:val="24"/>
              </w:rPr>
              <w:t xml:space="preserve"> </w:t>
            </w:r>
            <w:r>
              <w:rPr>
                <w:rFonts w:ascii="Verdana" w:eastAsia="Arial" w:hAnsi="Verdana" w:cs="Arial"/>
                <w:sz w:val="24"/>
                <w:szCs w:val="24"/>
              </w:rPr>
              <w:t xml:space="preserve">November </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r w:rsidRPr="00E525BF">
              <w:rPr>
                <w:rFonts w:ascii="Verdana" w:eastAsia="Arial" w:hAnsi="Verdana" w:cs="Arial"/>
                <w:b/>
                <w:sz w:val="24"/>
                <w:szCs w:val="24"/>
              </w:rPr>
              <w:t xml:space="preserve">Name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spacing w:before="62"/>
              <w:ind w:left="103"/>
              <w:rPr>
                <w:rFonts w:ascii="Verdana" w:eastAsia="Arial" w:hAnsi="Verdana" w:cs="Arial"/>
                <w:sz w:val="24"/>
                <w:szCs w:val="24"/>
              </w:rPr>
            </w:pPr>
            <w:r>
              <w:rPr>
                <w:rFonts w:ascii="Verdana" w:eastAsia="Arial" w:hAnsi="Verdana" w:cs="Arial"/>
                <w:sz w:val="24"/>
                <w:szCs w:val="24"/>
              </w:rPr>
              <w:t>Prabjot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rsidP="00B72093">
            <w:pPr>
              <w:rPr>
                <w:rFonts w:ascii="Verdana" w:hAnsi="Verdana"/>
                <w:sz w:val="24"/>
                <w:szCs w:val="24"/>
              </w:rPr>
            </w:pPr>
            <w:r>
              <w:rPr>
                <w:rFonts w:ascii="Verdana" w:hAnsi="Verdana"/>
                <w:sz w:val="24"/>
                <w:szCs w:val="24"/>
              </w:rPr>
              <w:t xml:space="preserve"> Pardeep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spacing w:line="240" w:lineRule="exact"/>
              <w:ind w:left="103"/>
              <w:rPr>
                <w:rFonts w:ascii="Verdana" w:eastAsia="Arial" w:hAnsi="Verdana" w:cs="Arial"/>
                <w:sz w:val="24"/>
                <w:szCs w:val="24"/>
              </w:rPr>
            </w:pPr>
            <w:r>
              <w:rPr>
                <w:rFonts w:ascii="Verdana" w:eastAsia="Arial" w:hAnsi="Verdana" w:cs="Arial"/>
                <w:sz w:val="24"/>
                <w:szCs w:val="24"/>
              </w:rPr>
              <w:t>Gurinderjeet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pPr>
              <w:rPr>
                <w:rFonts w:ascii="Verdana" w:hAnsi="Verdana"/>
                <w:sz w:val="24"/>
                <w:szCs w:val="24"/>
              </w:rPr>
            </w:pPr>
            <w:r>
              <w:rPr>
                <w:rFonts w:ascii="Verdana" w:hAnsi="Verdana"/>
                <w:sz w:val="24"/>
                <w:szCs w:val="24"/>
              </w:rPr>
              <w:t xml:space="preserve"> Harjeet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ind w:left="103"/>
              <w:rPr>
                <w:rFonts w:ascii="Verdana" w:eastAsia="Arial" w:hAnsi="Verdana" w:cs="Arial"/>
                <w:sz w:val="24"/>
                <w:szCs w:val="24"/>
              </w:rPr>
            </w:pPr>
            <w:r>
              <w:rPr>
                <w:rFonts w:ascii="Verdana" w:eastAsia="Arial" w:hAnsi="Verdana" w:cs="Arial"/>
                <w:sz w:val="24"/>
                <w:szCs w:val="24"/>
              </w:rPr>
              <w:t>Manish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pPr>
              <w:rPr>
                <w:rFonts w:ascii="Verdana" w:hAnsi="Verdana"/>
                <w:sz w:val="24"/>
                <w:szCs w:val="24"/>
              </w:rPr>
            </w:pPr>
            <w:r>
              <w:rPr>
                <w:rFonts w:ascii="Verdana" w:hAnsi="Verdana"/>
                <w:sz w:val="24"/>
                <w:szCs w:val="24"/>
              </w:rPr>
              <w:t xml:space="preserve"> Pramod Pandey</w:t>
            </w: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bookmarkStart w:id="0" w:name="_GoBack"/>
      <w:bookmarkEnd w:id="0"/>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7C"/>
    <w:rsid w:val="0001461E"/>
    <w:rsid w:val="0004024C"/>
    <w:rsid w:val="000D4A30"/>
    <w:rsid w:val="002C3C7C"/>
    <w:rsid w:val="002E10CA"/>
    <w:rsid w:val="003037CC"/>
    <w:rsid w:val="00383C1E"/>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9559F-4289-459D-A0B7-229ACFB9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vital nallapati</cp:lastModifiedBy>
  <cp:revision>9</cp:revision>
  <dcterms:created xsi:type="dcterms:W3CDTF">2017-11-20T03:27:00Z</dcterms:created>
  <dcterms:modified xsi:type="dcterms:W3CDTF">2017-11-27T21:13:00Z</dcterms:modified>
</cp:coreProperties>
</file>