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708" w:rsidRDefault="00956708" w:rsidP="009118FE">
      <w:pPr>
        <w:spacing w:before="61"/>
        <w:ind w:left="1440" w:right="103" w:firstLine="720"/>
        <w:jc w:val="center"/>
        <w:rPr>
          <w:rFonts w:ascii="Verdana" w:eastAsia="Arial" w:hAnsi="Verdana" w:cs="Arial"/>
          <w:b/>
          <w:color w:val="002060"/>
          <w:sz w:val="24"/>
          <w:szCs w:val="24"/>
        </w:rPr>
      </w:pPr>
      <w:r>
        <w:rPr>
          <w:rFonts w:ascii="Verdana" w:eastAsia="Arial" w:hAnsi="Verdana" w:cs="Arial"/>
          <w:b/>
          <w:color w:val="002060"/>
          <w:sz w:val="24"/>
          <w:szCs w:val="24"/>
        </w:rPr>
        <w:t xml:space="preserve">                                                       </w:t>
      </w:r>
      <w:r>
        <w:rPr>
          <w:rFonts w:ascii="Verdana" w:eastAsia="Arial" w:hAnsi="Verdana" w:cs="Arial"/>
          <w:b/>
          <w:color w:val="00206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62.25pt">
            <v:imagedata r:id="rId6" o:title="Capture"/>
          </v:shape>
        </w:pict>
      </w:r>
    </w:p>
    <w:p w:rsidR="009118FE" w:rsidRPr="00E525BF" w:rsidRDefault="009118FE" w:rsidP="00956708">
      <w:pPr>
        <w:spacing w:before="61"/>
        <w:ind w:left="2160" w:right="103" w:firstLine="720"/>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956708" w:rsidP="00956708">
            <w:pPr>
              <w:spacing w:before="61"/>
              <w:ind w:left="102"/>
              <w:rPr>
                <w:rFonts w:ascii="Verdana" w:eastAsia="Arial" w:hAnsi="Verdana" w:cs="Arial"/>
                <w:sz w:val="24"/>
                <w:szCs w:val="24"/>
              </w:rPr>
            </w:pPr>
            <w:r>
              <w:rPr>
                <w:rFonts w:ascii="Verdana" w:eastAsia="Arial" w:hAnsi="Verdana" w:cs="Arial"/>
                <w:sz w:val="24"/>
                <w:szCs w:val="24"/>
              </w:rPr>
              <w:t>21</w:t>
            </w:r>
            <w:r>
              <w:rPr>
                <w:rFonts w:ascii="Verdana" w:eastAsia="Arial" w:hAnsi="Verdana" w:cs="Arial"/>
                <w:sz w:val="24"/>
                <w:szCs w:val="24"/>
                <w:vertAlign w:val="superscript"/>
              </w:rPr>
              <w:t>st</w:t>
            </w:r>
            <w:r w:rsidR="00672D27">
              <w:rPr>
                <w:rFonts w:ascii="Verdana" w:eastAsia="Arial" w:hAnsi="Verdana" w:cs="Arial"/>
                <w:sz w:val="24"/>
                <w:szCs w:val="24"/>
              </w:rPr>
              <w:t xml:space="preserve"> </w:t>
            </w:r>
            <w:r>
              <w:rPr>
                <w:rFonts w:ascii="Verdana" w:eastAsia="Arial" w:hAnsi="Verdana" w:cs="Arial"/>
                <w:sz w:val="24"/>
                <w:szCs w:val="24"/>
              </w:rPr>
              <w:t>Feb</w:t>
            </w:r>
            <w:r w:rsidR="00672D27">
              <w:rPr>
                <w:rFonts w:ascii="Verdana" w:eastAsia="Arial" w:hAnsi="Verdana" w:cs="Arial"/>
                <w:sz w:val="24"/>
                <w:szCs w:val="24"/>
              </w:rPr>
              <w:t xml:space="preserve"> 2018</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before="62"/>
              <w:ind w:left="103"/>
              <w:rPr>
                <w:rFonts w:ascii="Verdana" w:eastAsia="Arial" w:hAnsi="Verdana" w:cs="Arial"/>
                <w:sz w:val="24"/>
                <w:szCs w:val="24"/>
              </w:rPr>
            </w:pPr>
            <w:r>
              <w:rPr>
                <w:rFonts w:ascii="Verdana" w:eastAsia="Arial" w:hAnsi="Verdana" w:cs="Arial"/>
                <w:sz w:val="24"/>
                <w:szCs w:val="24"/>
              </w:rPr>
              <w:t>Prasanna Kumar</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rsidP="00B72093">
            <w:pPr>
              <w:rPr>
                <w:rFonts w:ascii="Verdana" w:hAnsi="Verdana"/>
                <w:sz w:val="24"/>
                <w:szCs w:val="24"/>
              </w:rPr>
            </w:pPr>
            <w:r>
              <w:rPr>
                <w:rFonts w:ascii="Verdana" w:hAnsi="Verdana"/>
                <w:sz w:val="24"/>
                <w:szCs w:val="24"/>
              </w:rPr>
              <w:t xml:space="preserve"> Sai Sudheer</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B72093">
            <w:pPr>
              <w:spacing w:line="240" w:lineRule="exact"/>
              <w:ind w:left="103"/>
              <w:rPr>
                <w:rFonts w:ascii="Verdana" w:eastAsia="Arial" w:hAnsi="Verdana" w:cs="Arial"/>
                <w:sz w:val="24"/>
                <w:szCs w:val="24"/>
              </w:rPr>
            </w:pPr>
            <w:r>
              <w:rPr>
                <w:rFonts w:ascii="Verdana" w:eastAsia="Arial" w:hAnsi="Verdana" w:cs="Arial"/>
                <w:sz w:val="24"/>
                <w:szCs w:val="24"/>
              </w:rPr>
              <w:t>Ganga Reddy</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B72093">
            <w:pPr>
              <w:rPr>
                <w:rFonts w:ascii="Verdana" w:hAnsi="Verdana"/>
                <w:sz w:val="24"/>
                <w:szCs w:val="24"/>
              </w:rPr>
            </w:pPr>
            <w:r>
              <w:rPr>
                <w:rFonts w:ascii="Verdana" w:hAnsi="Verdana"/>
                <w:sz w:val="24"/>
                <w:szCs w:val="24"/>
              </w:rPr>
              <w:t xml:space="preserve"> </w:t>
            </w:r>
            <w:proofErr w:type="spellStart"/>
            <w:r>
              <w:rPr>
                <w:rFonts w:ascii="Verdana" w:hAnsi="Verdana"/>
                <w:sz w:val="24"/>
                <w:szCs w:val="24"/>
              </w:rPr>
              <w:t>Avinash</w:t>
            </w:r>
            <w:proofErr w:type="spellEnd"/>
            <w:r>
              <w:rPr>
                <w:rFonts w:ascii="Verdana" w:hAnsi="Verdana"/>
                <w:sz w:val="24"/>
                <w:szCs w:val="24"/>
              </w:rPr>
              <w:t xml:space="preserve"> </w:t>
            </w:r>
            <w:proofErr w:type="spellStart"/>
            <w:r>
              <w:rPr>
                <w:rFonts w:ascii="Verdana" w:hAnsi="Verdana"/>
                <w:sz w:val="24"/>
                <w:szCs w:val="24"/>
              </w:rPr>
              <w:t>Nallamothu</w:t>
            </w:r>
            <w:proofErr w:type="spellEnd"/>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956708">
            <w:pPr>
              <w:ind w:left="103"/>
              <w:rPr>
                <w:rFonts w:ascii="Verdana" w:eastAsia="Arial" w:hAnsi="Verdana" w:cs="Arial"/>
                <w:sz w:val="24"/>
                <w:szCs w:val="24"/>
              </w:rPr>
            </w:pPr>
            <w:proofErr w:type="spellStart"/>
            <w:r>
              <w:rPr>
                <w:rFonts w:ascii="Verdana" w:eastAsia="Arial" w:hAnsi="Verdana" w:cs="Arial"/>
                <w:sz w:val="24"/>
                <w:szCs w:val="24"/>
              </w:rPr>
              <w:t>Narinder</w:t>
            </w:r>
            <w:proofErr w:type="spellEnd"/>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956708" w:rsidP="00956708">
            <w:pPr>
              <w:rPr>
                <w:rFonts w:ascii="Verdana" w:hAnsi="Verdana"/>
                <w:sz w:val="24"/>
                <w:szCs w:val="24"/>
              </w:rPr>
            </w:pPr>
            <w:proofErr w:type="spellStart"/>
            <w:r>
              <w:rPr>
                <w:rFonts w:ascii="Verdana" w:hAnsi="Verdana"/>
                <w:sz w:val="24"/>
                <w:szCs w:val="24"/>
              </w:rPr>
              <w:t>Guriwinder</w:t>
            </w:r>
            <w:proofErr w:type="spellEnd"/>
          </w:p>
        </w:tc>
        <w:bookmarkStart w:id="0" w:name="_GoBack"/>
        <w:bookmarkEnd w:id="0"/>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956708">
            <w:pPr>
              <w:rPr>
                <w:rFonts w:ascii="Verdana" w:hAnsi="Verdana"/>
                <w:sz w:val="24"/>
                <w:szCs w:val="24"/>
              </w:rPr>
            </w:pPr>
            <w:proofErr w:type="spellStart"/>
            <w:r>
              <w:rPr>
                <w:rFonts w:ascii="Verdana" w:hAnsi="Verdana"/>
                <w:sz w:val="24"/>
                <w:szCs w:val="24"/>
              </w:rPr>
              <w:t>Parmveer</w:t>
            </w:r>
            <w:proofErr w:type="spellEnd"/>
            <w:r>
              <w:rPr>
                <w:rFonts w:ascii="Verdana" w:hAnsi="Verdana"/>
                <w:sz w:val="24"/>
                <w:szCs w:val="24"/>
              </w:rPr>
              <w:t xml:space="preserve">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2E10CA" w:rsidRDefault="002E10CA" w:rsidP="002E10CA">
      <w:pPr>
        <w:pStyle w:val="ListParagraph"/>
        <w:numPr>
          <w:ilvl w:val="0"/>
          <w:numId w:val="3"/>
        </w:numPr>
        <w:spacing w:before="29"/>
        <w:ind w:right="995"/>
        <w:rPr>
          <w:rFonts w:ascii="Arial" w:eastAsia="Arial" w:hAnsi="Arial" w:cs="Arial"/>
          <w:sz w:val="24"/>
          <w:szCs w:val="24"/>
        </w:rPr>
      </w:pPr>
      <w:r>
        <w:rPr>
          <w:rFonts w:ascii="Arial" w:eastAsia="Arial" w:hAnsi="Arial" w:cs="Arial"/>
          <w:sz w:val="24"/>
          <w:szCs w:val="24"/>
        </w:rPr>
        <w:t>Discussion on health &amp; Safety issues &amp; Using of proper tools &amp; Equipment in the field while doing the job.</w:t>
      </w:r>
    </w:p>
    <w:sectPr w:rsidR="002C3C7C" w:rsidRPr="002E10CA">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C7C"/>
    <w:rsid w:val="0001461E"/>
    <w:rsid w:val="000D4A30"/>
    <w:rsid w:val="002C3C7C"/>
    <w:rsid w:val="002E10CA"/>
    <w:rsid w:val="003037CC"/>
    <w:rsid w:val="00383C1E"/>
    <w:rsid w:val="00405AA2"/>
    <w:rsid w:val="00672D27"/>
    <w:rsid w:val="009118FE"/>
    <w:rsid w:val="00956708"/>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05AA2"/>
    <w:rPr>
      <w:rFonts w:ascii="Tahoma" w:hAnsi="Tahoma" w:cs="Tahoma"/>
      <w:sz w:val="16"/>
      <w:szCs w:val="16"/>
    </w:rPr>
  </w:style>
  <w:style w:type="character" w:customStyle="1" w:styleId="BalloonTextChar">
    <w:name w:val="Balloon Text Char"/>
    <w:basedOn w:val="DefaultParagraphFont"/>
    <w:link w:val="BalloonText"/>
    <w:uiPriority w:val="99"/>
    <w:semiHidden/>
    <w:rsid w:val="00405A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 w:type="paragraph" w:styleId="BalloonText">
    <w:name w:val="Balloon Text"/>
    <w:basedOn w:val="Normal"/>
    <w:link w:val="BalloonTextChar"/>
    <w:uiPriority w:val="99"/>
    <w:semiHidden/>
    <w:unhideWhenUsed/>
    <w:rsid w:val="00405AA2"/>
    <w:rPr>
      <w:rFonts w:ascii="Tahoma" w:hAnsi="Tahoma" w:cs="Tahoma"/>
      <w:sz w:val="16"/>
      <w:szCs w:val="16"/>
    </w:rPr>
  </w:style>
  <w:style w:type="character" w:customStyle="1" w:styleId="BalloonTextChar">
    <w:name w:val="Balloon Text Char"/>
    <w:basedOn w:val="DefaultParagraphFont"/>
    <w:link w:val="BalloonText"/>
    <w:uiPriority w:val="99"/>
    <w:semiHidden/>
    <w:rsid w:val="00405A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Fabril Solutions</cp:lastModifiedBy>
  <cp:revision>12</cp:revision>
  <dcterms:created xsi:type="dcterms:W3CDTF">2017-11-20T03:27:00Z</dcterms:created>
  <dcterms:modified xsi:type="dcterms:W3CDTF">2018-02-21T03:06:00Z</dcterms:modified>
</cp:coreProperties>
</file>