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F4566C" w:rsidP="00F4566C">
            <w:pPr>
              <w:spacing w:before="61"/>
              <w:ind w:left="102"/>
              <w:rPr>
                <w:rFonts w:ascii="Verdana" w:eastAsia="Arial" w:hAnsi="Verdana" w:cs="Arial"/>
                <w:sz w:val="24"/>
                <w:szCs w:val="24"/>
              </w:rPr>
            </w:pPr>
            <w:r>
              <w:rPr>
                <w:rFonts w:ascii="Verdana" w:eastAsia="Arial" w:hAnsi="Verdana" w:cs="Arial"/>
                <w:sz w:val="24"/>
                <w:szCs w:val="24"/>
              </w:rPr>
              <w:t>22</w:t>
            </w:r>
            <w:r w:rsidRPr="00F4566C">
              <w:rPr>
                <w:rFonts w:ascii="Verdana" w:eastAsia="Arial" w:hAnsi="Verdana" w:cs="Arial"/>
                <w:sz w:val="24"/>
                <w:szCs w:val="24"/>
                <w:vertAlign w:val="superscript"/>
              </w:rPr>
              <w:t>nd</w:t>
            </w:r>
            <w:r>
              <w:rPr>
                <w:rFonts w:ascii="Verdana" w:eastAsia="Arial" w:hAnsi="Verdana" w:cs="Arial"/>
                <w:sz w:val="24"/>
                <w:szCs w:val="24"/>
              </w:rPr>
              <w:t xml:space="preserve">  J</w:t>
            </w:r>
            <w:bookmarkStart w:id="0" w:name="_GoBack"/>
            <w:bookmarkEnd w:id="0"/>
            <w:r>
              <w:rPr>
                <w:rFonts w:ascii="Verdana" w:eastAsia="Arial" w:hAnsi="Verdana" w:cs="Arial"/>
                <w:sz w:val="24"/>
                <w:szCs w:val="24"/>
              </w:rPr>
              <w:t xml:space="preserve">an </w:t>
            </w:r>
            <w:r w:rsidR="004A0D01">
              <w:rPr>
                <w:rFonts w:ascii="Verdana" w:eastAsia="Arial" w:hAnsi="Verdana" w:cs="Arial"/>
                <w:sz w:val="24"/>
                <w:szCs w:val="24"/>
              </w:rPr>
              <w:t>201</w:t>
            </w:r>
            <w:r>
              <w:rPr>
                <w:rFonts w:ascii="Verdana" w:eastAsia="Arial" w:hAnsi="Verdana" w:cs="Arial"/>
                <w:sz w:val="24"/>
                <w:szCs w:val="24"/>
              </w:rPr>
              <w:t>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3D6C79">
            <w:pPr>
              <w:spacing w:before="62"/>
              <w:ind w:left="103"/>
              <w:rPr>
                <w:rFonts w:ascii="Verdana" w:eastAsia="Arial" w:hAnsi="Verdana" w:cs="Arial"/>
                <w:sz w:val="24"/>
                <w:szCs w:val="24"/>
              </w:rPr>
            </w:pPr>
            <w:proofErr w:type="spellStart"/>
            <w:r>
              <w:rPr>
                <w:rFonts w:ascii="Verdana" w:eastAsia="Arial" w:hAnsi="Verdana" w:cs="Arial"/>
                <w:sz w:val="24"/>
                <w:szCs w:val="24"/>
              </w:rPr>
              <w:t>Kranthi</w:t>
            </w:r>
            <w:proofErr w:type="spellEnd"/>
            <w:r>
              <w:rPr>
                <w:rFonts w:ascii="Verdana" w:eastAsia="Arial" w:hAnsi="Verdana" w:cs="Arial"/>
                <w:sz w:val="24"/>
                <w:szCs w:val="24"/>
              </w:rPr>
              <w:t xml:space="preserve"> Kumar </w:t>
            </w:r>
            <w:proofErr w:type="spellStart"/>
            <w:r>
              <w:rPr>
                <w:rFonts w:ascii="Verdana" w:eastAsia="Arial" w:hAnsi="Verdana" w:cs="Arial"/>
                <w:sz w:val="24"/>
                <w:szCs w:val="24"/>
              </w:rPr>
              <w:t>thota</w:t>
            </w:r>
            <w:proofErr w:type="spellEnd"/>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3D6C79" w:rsidP="00F4566C">
            <w:pPr>
              <w:rPr>
                <w:rFonts w:ascii="Verdana" w:hAnsi="Verdana"/>
                <w:sz w:val="24"/>
                <w:szCs w:val="24"/>
              </w:rPr>
            </w:pPr>
            <w:r>
              <w:rPr>
                <w:rFonts w:ascii="Verdana" w:hAnsi="Verdana"/>
                <w:sz w:val="24"/>
                <w:szCs w:val="24"/>
              </w:rPr>
              <w:t xml:space="preserve"> </w:t>
            </w:r>
            <w:proofErr w:type="spellStart"/>
            <w:r w:rsidR="00F4566C">
              <w:rPr>
                <w:rFonts w:ascii="Verdana" w:eastAsia="Arial" w:hAnsi="Verdana" w:cs="Arial"/>
                <w:sz w:val="24"/>
                <w:szCs w:val="24"/>
              </w:rPr>
              <w:t>Babu</w:t>
            </w:r>
            <w:proofErr w:type="spellEnd"/>
            <w:r w:rsidR="00F4566C">
              <w:rPr>
                <w:rFonts w:ascii="Verdana" w:eastAsia="Arial" w:hAnsi="Verdana" w:cs="Arial"/>
                <w:sz w:val="24"/>
                <w:szCs w:val="24"/>
              </w:rPr>
              <w:t xml:space="preserve"> </w:t>
            </w:r>
            <w:proofErr w:type="spellStart"/>
            <w:r w:rsidR="00F4566C">
              <w:rPr>
                <w:rFonts w:ascii="Verdana" w:eastAsia="Arial" w:hAnsi="Verdana" w:cs="Arial"/>
                <w:sz w:val="24"/>
                <w:szCs w:val="24"/>
              </w:rPr>
              <w:t>Naik</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F4566C">
            <w:pPr>
              <w:spacing w:line="240" w:lineRule="exact"/>
              <w:ind w:left="103"/>
              <w:rPr>
                <w:rFonts w:ascii="Verdana" w:eastAsia="Arial" w:hAnsi="Verdana" w:cs="Arial"/>
                <w:sz w:val="24"/>
                <w:szCs w:val="24"/>
              </w:rPr>
            </w:pPr>
            <w:r>
              <w:rPr>
                <w:rFonts w:ascii="Verdana" w:eastAsia="Arial" w:hAnsi="Verdana" w:cs="Arial"/>
                <w:sz w:val="24"/>
                <w:szCs w:val="24"/>
                <w:lang w:val="en-NZ"/>
              </w:rPr>
              <w:t xml:space="preserve">Venkat Nithin </w:t>
            </w:r>
            <w:proofErr w:type="spellStart"/>
            <w:r>
              <w:rPr>
                <w:rFonts w:ascii="Verdana" w:eastAsia="Arial" w:hAnsi="Verdana" w:cs="Arial"/>
                <w:sz w:val="24"/>
                <w:szCs w:val="24"/>
                <w:lang w:val="en-NZ"/>
              </w:rPr>
              <w:t>Gorla</w:t>
            </w:r>
            <w:proofErr w:type="spellEnd"/>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F4566C">
            <w:pPr>
              <w:rPr>
                <w:rFonts w:ascii="Verdana" w:hAnsi="Verdana"/>
                <w:sz w:val="24"/>
                <w:szCs w:val="24"/>
              </w:rPr>
            </w:pPr>
            <w:proofErr w:type="spellStart"/>
            <w:r>
              <w:rPr>
                <w:rFonts w:ascii="Verdana" w:hAnsi="Verdana"/>
                <w:sz w:val="24"/>
                <w:szCs w:val="24"/>
              </w:rPr>
              <w:t>Santhan</w:t>
            </w:r>
            <w:proofErr w:type="spellEnd"/>
            <w:r>
              <w:rPr>
                <w:rFonts w:ascii="Verdana" w:hAnsi="Verdana"/>
                <w:sz w:val="24"/>
                <w:szCs w:val="24"/>
              </w:rPr>
              <w:t xml:space="preserve"> Kumar </w:t>
            </w:r>
            <w:proofErr w:type="spellStart"/>
            <w:r>
              <w:rPr>
                <w:rFonts w:ascii="Verdana" w:hAnsi="Verdana"/>
                <w:sz w:val="24"/>
                <w:szCs w:val="24"/>
              </w:rPr>
              <w:t>kaza</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2A69C6" w:rsidRDefault="002C3C7C">
            <w:pPr>
              <w:ind w:left="103"/>
              <w:rPr>
                <w:rFonts w:ascii="Verdana" w:eastAsia="Arial" w:hAnsi="Verdana" w:cs="Arial"/>
                <w:sz w:val="24"/>
                <w:szCs w:val="24"/>
                <w:lang w:val="en-NZ"/>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Before you dig, you need to inform RON &amp; LAND ACCESS Team, if any manager or any other crew is coming to your work place you need to take the signature in </w:t>
            </w:r>
            <w:proofErr w:type="spellStart"/>
            <w:r w:rsidRPr="00E525BF">
              <w:rPr>
                <w:rFonts w:ascii="Verdana" w:eastAsia="Arial" w:hAnsi="Verdana" w:cs="Arial"/>
                <w:sz w:val="24"/>
                <w:szCs w:val="24"/>
              </w:rPr>
              <w:t>shewms</w:t>
            </w:r>
            <w:proofErr w:type="spellEnd"/>
            <w:r w:rsidRPr="00E525BF">
              <w:rPr>
                <w:rFonts w:ascii="Verdana" w:eastAsia="Arial" w:hAnsi="Verdana" w:cs="Arial"/>
                <w:sz w:val="24"/>
                <w:szCs w:val="24"/>
              </w:rPr>
              <w:t xml:space="preserve">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2A69C6"/>
    <w:rsid w:val="002C3C7C"/>
    <w:rsid w:val="002E10CA"/>
    <w:rsid w:val="003037CC"/>
    <w:rsid w:val="00383C1E"/>
    <w:rsid w:val="003D6C79"/>
    <w:rsid w:val="004A0D01"/>
    <w:rsid w:val="009118FE"/>
    <w:rsid w:val="00B72093"/>
    <w:rsid w:val="00D758FA"/>
    <w:rsid w:val="00E525BF"/>
    <w:rsid w:val="00F4566C"/>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A0D01"/>
    <w:rPr>
      <w:rFonts w:ascii="Tahoma" w:hAnsi="Tahoma" w:cs="Tahoma"/>
      <w:sz w:val="16"/>
      <w:szCs w:val="16"/>
    </w:rPr>
  </w:style>
  <w:style w:type="character" w:customStyle="1" w:styleId="BalloonTextChar">
    <w:name w:val="Balloon Text Char"/>
    <w:basedOn w:val="DefaultParagraphFont"/>
    <w:link w:val="BalloonText"/>
    <w:uiPriority w:val="99"/>
    <w:semiHidden/>
    <w:rsid w:val="004A0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A0D01"/>
    <w:rPr>
      <w:rFonts w:ascii="Tahoma" w:hAnsi="Tahoma" w:cs="Tahoma"/>
      <w:sz w:val="16"/>
      <w:szCs w:val="16"/>
    </w:rPr>
  </w:style>
  <w:style w:type="character" w:customStyle="1" w:styleId="BalloonTextChar">
    <w:name w:val="Balloon Text Char"/>
    <w:basedOn w:val="DefaultParagraphFont"/>
    <w:link w:val="BalloonText"/>
    <w:uiPriority w:val="99"/>
    <w:semiHidden/>
    <w:rsid w:val="004A0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17</cp:revision>
  <dcterms:created xsi:type="dcterms:W3CDTF">2017-11-20T03:27:00Z</dcterms:created>
  <dcterms:modified xsi:type="dcterms:W3CDTF">2018-01-22T02:13:00Z</dcterms:modified>
</cp:coreProperties>
</file>